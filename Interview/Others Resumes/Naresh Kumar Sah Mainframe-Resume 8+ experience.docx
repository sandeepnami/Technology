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9D85" w14:textId="77777777" w:rsidR="00475787" w:rsidRDefault="00FA3A5C">
      <w:pPr>
        <w:pStyle w:val="Title"/>
        <w:tabs>
          <w:tab w:val="left" w:pos="2355"/>
          <w:tab w:val="center" w:pos="4874"/>
          <w:tab w:val="left" w:pos="5310"/>
        </w:tabs>
        <w:spacing w:line="360" w:lineRule="auto"/>
        <w:rPr>
          <w:rFonts w:ascii="Times New Roman" w:hAnsi="Times New Roman"/>
          <w:sz w:val="40"/>
          <w:szCs w:val="40"/>
        </w:rPr>
      </w:pPr>
      <w:r>
        <w:rPr>
          <w:rFonts w:ascii="Times New Roman" w:hAnsi="Times New Roman"/>
          <w:sz w:val="40"/>
          <w:szCs w:val="40"/>
        </w:rPr>
        <w:t>Naresh Kumar Sah</w:t>
      </w:r>
    </w:p>
    <w:p w14:paraId="4A5DDF77" w14:textId="77777777" w:rsidR="00475787" w:rsidRDefault="00FA3A5C">
      <w:pPr>
        <w:pStyle w:val="Title"/>
        <w:pBdr>
          <w:bottom w:val="single" w:sz="4" w:space="1" w:color="auto"/>
        </w:pBdr>
        <w:tabs>
          <w:tab w:val="left" w:pos="5310"/>
        </w:tabs>
        <w:spacing w:line="360" w:lineRule="auto"/>
        <w:ind w:left="-720"/>
        <w:jc w:val="left"/>
        <w:rPr>
          <w:rFonts w:ascii="Times New Roman" w:hAnsi="Times New Roman"/>
          <w:b w:val="0"/>
          <w:bCs w:val="0"/>
          <w:sz w:val="22"/>
          <w:szCs w:val="22"/>
        </w:rPr>
      </w:pPr>
      <w:r>
        <w:rPr>
          <w:rFonts w:ascii="Times New Roman" w:hAnsi="Times New Roman"/>
          <w:b w:val="0"/>
          <w:bCs w:val="0"/>
          <w:sz w:val="22"/>
          <w:szCs w:val="22"/>
        </w:rPr>
        <w:t>+91-</w:t>
      </w:r>
      <w:r>
        <w:rPr>
          <w:rFonts w:ascii="Times New Roman" w:hAnsi="Times New Roman"/>
          <w:b w:val="0"/>
          <w:bCs w:val="0"/>
          <w:sz w:val="22"/>
          <w:szCs w:val="22"/>
        </w:rPr>
        <w:t>7263925409</w:t>
      </w:r>
      <w:r>
        <w:rPr>
          <w:rFonts w:ascii="Times New Roman" w:hAnsi="Times New Roman"/>
          <w:b w:val="0"/>
          <w:bCs w:val="0"/>
          <w:sz w:val="22"/>
          <w:szCs w:val="22"/>
        </w:rPr>
        <w:tab/>
      </w:r>
      <w:r>
        <w:rPr>
          <w:rFonts w:ascii="Times New Roman" w:hAnsi="Times New Roman"/>
          <w:b w:val="0"/>
          <w:bCs w:val="0"/>
          <w:sz w:val="22"/>
          <w:szCs w:val="22"/>
        </w:rPr>
        <w:tab/>
      </w:r>
      <w:r>
        <w:rPr>
          <w:rFonts w:ascii="Times New Roman" w:hAnsi="Times New Roman"/>
          <w:b w:val="0"/>
          <w:bCs w:val="0"/>
          <w:sz w:val="22"/>
          <w:szCs w:val="22"/>
        </w:rPr>
        <w:tab/>
      </w:r>
      <w:hyperlink r:id="rId7" w:history="1">
        <w:r>
          <w:rPr>
            <w:rStyle w:val="Hyperlink"/>
            <w:rFonts w:ascii="Times New Roman" w:hAnsi="Times New Roman"/>
            <w:b w:val="0"/>
            <w:bCs w:val="0"/>
            <w:sz w:val="22"/>
            <w:szCs w:val="22"/>
          </w:rPr>
          <w:t>nareshsah1988@gmail.com</w:t>
        </w:r>
      </w:hyperlink>
    </w:p>
    <w:p w14:paraId="0E52C481" w14:textId="77777777" w:rsidR="00475787" w:rsidRDefault="00FA3A5C">
      <w:pPr>
        <w:pStyle w:val="Heading3"/>
        <w:shd w:val="clear" w:color="auto" w:fill="244061"/>
        <w:spacing w:before="120" w:after="60"/>
        <w:ind w:left="-270"/>
        <w:jc w:val="left"/>
        <w:rPr>
          <w:rFonts w:ascii="Times New Roman" w:hAnsi="Times New Roman" w:cs="Times New Roman"/>
          <w:sz w:val="24"/>
        </w:rPr>
      </w:pPr>
      <w:r>
        <w:rPr>
          <w:rFonts w:ascii="Times New Roman" w:hAnsi="Times New Roman" w:cs="Times New Roman"/>
          <w:sz w:val="24"/>
        </w:rPr>
        <w:t xml:space="preserve">OBJECTIVE     </w:t>
      </w:r>
    </w:p>
    <w:p w14:paraId="18494E66" w14:textId="77777777" w:rsidR="00475787" w:rsidRDefault="00FA3A5C">
      <w:pPr>
        <w:tabs>
          <w:tab w:val="left" w:pos="5520"/>
        </w:tabs>
        <w:ind w:left="-270"/>
        <w:rPr>
          <w:sz w:val="22"/>
          <w:szCs w:val="22"/>
        </w:rPr>
      </w:pPr>
      <w:r>
        <w:rPr>
          <w:sz w:val="22"/>
          <w:szCs w:val="22"/>
        </w:rPr>
        <w:t xml:space="preserve">To achieve a challenging position in IT industry where I would be able to utilize my skills, experience and education and </w:t>
      </w:r>
      <w:r>
        <w:rPr>
          <w:sz w:val="22"/>
          <w:szCs w:val="22"/>
        </w:rPr>
        <w:t>contribute to organizational excellence and in turn nurture and realize my professional aspirations.</w:t>
      </w:r>
    </w:p>
    <w:p w14:paraId="4F51681C" w14:textId="77777777" w:rsidR="00475787" w:rsidRDefault="00475787">
      <w:pPr>
        <w:tabs>
          <w:tab w:val="left" w:pos="5520"/>
        </w:tabs>
        <w:ind w:left="-270"/>
        <w:rPr>
          <w:sz w:val="22"/>
          <w:szCs w:val="22"/>
        </w:rPr>
      </w:pPr>
    </w:p>
    <w:p w14:paraId="0113D7D6" w14:textId="77777777" w:rsidR="00475787" w:rsidRDefault="00FA3A5C">
      <w:pPr>
        <w:pStyle w:val="Heading3"/>
        <w:shd w:val="clear" w:color="auto" w:fill="244061"/>
        <w:spacing w:before="120" w:after="60"/>
        <w:ind w:left="-270"/>
        <w:jc w:val="left"/>
        <w:rPr>
          <w:rFonts w:ascii="Times New Roman" w:hAnsi="Times New Roman" w:cs="Times New Roman"/>
          <w:sz w:val="24"/>
        </w:rPr>
      </w:pPr>
      <w:r>
        <w:rPr>
          <w:rFonts w:ascii="Times New Roman" w:hAnsi="Times New Roman" w:cs="Times New Roman"/>
          <w:sz w:val="24"/>
        </w:rPr>
        <w:t>KEY SKILLS</w:t>
      </w:r>
    </w:p>
    <w:p w14:paraId="714BE22A"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With </w:t>
      </w:r>
      <w:r>
        <w:rPr>
          <w:bCs/>
          <w:sz w:val="22"/>
          <w:szCs w:val="22"/>
          <w:lang w:eastAsia="zh-CN"/>
        </w:rPr>
        <w:t>8+</w:t>
      </w:r>
      <w:r>
        <w:rPr>
          <w:bCs/>
          <w:sz w:val="22"/>
          <w:szCs w:val="22"/>
        </w:rPr>
        <w:t xml:space="preserve"> years hands on experience in Mainframe Technologies (COBOL, JCL, DB2, IMS DB, REXX, CICS, and VSAM) along with Unix Script.</w:t>
      </w:r>
    </w:p>
    <w:p w14:paraId="073052A8"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Got basic i</w:t>
      </w:r>
      <w:r>
        <w:rPr>
          <w:bCs/>
          <w:sz w:val="22"/>
          <w:szCs w:val="22"/>
        </w:rPr>
        <w:t>dea of AWS and worked in Unix Platform with microfocus COBOL, JCL.</w:t>
      </w:r>
    </w:p>
    <w:p w14:paraId="63DFBD89"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Extensive knowledge in requirement gathering, analysis, design, development, implementation, maintenance, enhancement, deployment, unit testing and Reverse engineering of mainframe applicat</w:t>
      </w:r>
      <w:r>
        <w:rPr>
          <w:bCs/>
          <w:sz w:val="22"/>
          <w:szCs w:val="22"/>
        </w:rPr>
        <w:t>ions.</w:t>
      </w:r>
    </w:p>
    <w:p w14:paraId="19772E0D"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A team player with strong communication, Analytical, Interpersonal, Quality management and problem-solving skills.</w:t>
      </w:r>
    </w:p>
    <w:p w14:paraId="0C2E772D"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Ability to learn new technologies, process rapidly and implement them in project.</w:t>
      </w:r>
    </w:p>
    <w:p w14:paraId="6D9EB3A4"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Currently acting as an Application Developer and Appl</w:t>
      </w:r>
      <w:r>
        <w:rPr>
          <w:bCs/>
          <w:sz w:val="22"/>
          <w:szCs w:val="22"/>
        </w:rPr>
        <w:t>ication Database Administrator involved in complex design, development, testing of critical applications. Creating and maintaining critical DB2 databases and related objects. Also resolving high severity incidents, Co-ordination amongst onshore/offshore te</w:t>
      </w:r>
      <w:r>
        <w:rPr>
          <w:bCs/>
          <w:sz w:val="22"/>
          <w:szCs w:val="22"/>
        </w:rPr>
        <w:t>ams.</w:t>
      </w:r>
    </w:p>
    <w:p w14:paraId="7C5E808D"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Proficient in analyzing and translating business requirements to technical requirements and architecture.</w:t>
      </w:r>
    </w:p>
    <w:p w14:paraId="5076A9AB"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Self-motivated, highly committed to responsibilities and ability to work independently.</w:t>
      </w:r>
    </w:p>
    <w:p w14:paraId="7357D61E" w14:textId="77777777" w:rsidR="00475787" w:rsidRDefault="00475787">
      <w:pPr>
        <w:pStyle w:val="ListParagraph"/>
        <w:tabs>
          <w:tab w:val="left" w:pos="5520"/>
        </w:tabs>
        <w:ind w:left="0"/>
        <w:jc w:val="both"/>
        <w:rPr>
          <w:bCs/>
          <w:sz w:val="22"/>
          <w:szCs w:val="22"/>
        </w:rPr>
      </w:pPr>
    </w:p>
    <w:p w14:paraId="0BBE244E" w14:textId="77777777" w:rsidR="00475787" w:rsidRDefault="00475787">
      <w:pPr>
        <w:pStyle w:val="ListParagraph"/>
        <w:tabs>
          <w:tab w:val="left" w:pos="5520"/>
        </w:tabs>
        <w:ind w:left="0"/>
        <w:jc w:val="both"/>
        <w:rPr>
          <w:bCs/>
          <w:sz w:val="22"/>
          <w:szCs w:val="22"/>
        </w:rPr>
      </w:pPr>
    </w:p>
    <w:p w14:paraId="18836AED" w14:textId="77777777" w:rsidR="00475787" w:rsidRDefault="00FA3A5C">
      <w:pPr>
        <w:pStyle w:val="Heading3"/>
        <w:shd w:val="clear" w:color="auto" w:fill="244061"/>
        <w:spacing w:before="120" w:after="60"/>
        <w:ind w:left="-270"/>
        <w:jc w:val="left"/>
        <w:rPr>
          <w:rFonts w:ascii="Times New Roman" w:hAnsi="Times New Roman" w:cs="Times New Roman"/>
          <w:sz w:val="24"/>
        </w:rPr>
      </w:pPr>
      <w:r>
        <w:rPr>
          <w:rFonts w:ascii="Times New Roman" w:hAnsi="Times New Roman" w:cs="Times New Roman"/>
          <w:sz w:val="24"/>
        </w:rPr>
        <w:t>EDUCATION</w:t>
      </w:r>
    </w:p>
    <w:p w14:paraId="04A9CE7B"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Bachelors of Technology(EIE, BPUT, Odisha), 2</w:t>
      </w:r>
      <w:r>
        <w:rPr>
          <w:bCs/>
          <w:sz w:val="22"/>
          <w:szCs w:val="22"/>
        </w:rPr>
        <w:t>012 Batch</w:t>
      </w:r>
      <w:r>
        <w:rPr>
          <w:bCs/>
          <w:sz w:val="22"/>
          <w:szCs w:val="22"/>
        </w:rPr>
        <w:tab/>
        <w:t xml:space="preserve">                                                         81.40%</w:t>
      </w:r>
    </w:p>
    <w:p w14:paraId="016309FF"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HSC (Jharkhand Board, Ranchi)</w:t>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t>62.60%</w:t>
      </w:r>
    </w:p>
    <w:p w14:paraId="4F832FC9"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SSC  (Jharkhand Board, Ranchi)</w:t>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t>78.60%</w:t>
      </w:r>
    </w:p>
    <w:p w14:paraId="76CD1C0B" w14:textId="77777777" w:rsidR="00475787" w:rsidRDefault="00475787">
      <w:pPr>
        <w:pStyle w:val="ListParagraph"/>
        <w:tabs>
          <w:tab w:val="left" w:pos="5520"/>
        </w:tabs>
        <w:ind w:left="0"/>
        <w:jc w:val="both"/>
        <w:rPr>
          <w:bCs/>
          <w:sz w:val="22"/>
          <w:szCs w:val="22"/>
        </w:rPr>
      </w:pPr>
    </w:p>
    <w:p w14:paraId="35B9B820" w14:textId="77777777" w:rsidR="00475787" w:rsidRDefault="00475787">
      <w:pPr>
        <w:pStyle w:val="ListParagraph"/>
        <w:tabs>
          <w:tab w:val="left" w:pos="5520"/>
        </w:tabs>
        <w:ind w:left="0"/>
        <w:jc w:val="both"/>
        <w:rPr>
          <w:bCs/>
          <w:sz w:val="22"/>
          <w:szCs w:val="22"/>
        </w:rPr>
      </w:pPr>
    </w:p>
    <w:p w14:paraId="30D96D48" w14:textId="77777777" w:rsidR="00475787" w:rsidRDefault="00FA3A5C">
      <w:pPr>
        <w:pStyle w:val="Heading3"/>
        <w:shd w:val="clear" w:color="auto" w:fill="244061"/>
        <w:spacing w:before="120" w:after="60"/>
        <w:ind w:left="-270"/>
        <w:jc w:val="left"/>
        <w:rPr>
          <w:rFonts w:ascii="Times New Roman" w:hAnsi="Times New Roman" w:cs="Times New Roman"/>
          <w:sz w:val="24"/>
        </w:rPr>
      </w:pPr>
      <w:r>
        <w:rPr>
          <w:rFonts w:ascii="Times New Roman" w:hAnsi="Times New Roman" w:cs="Times New Roman"/>
          <w:sz w:val="24"/>
        </w:rPr>
        <w:t>CERTIFICATION</w:t>
      </w:r>
    </w:p>
    <w:p w14:paraId="20422BD7"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AWS Cloud Practitioner certification</w:t>
      </w:r>
    </w:p>
    <w:p w14:paraId="259891ED"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DB2 -9 Fundamentals by IBM - Exam 700</w:t>
      </w:r>
    </w:p>
    <w:p w14:paraId="6922FB20"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Internal certification in AWS cloud </w:t>
      </w:r>
    </w:p>
    <w:p w14:paraId="7E08E625"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Syntel’s Certification: Agile Level I and Level II</w:t>
      </w:r>
    </w:p>
    <w:p w14:paraId="36720C62"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ITIL level I certified</w:t>
      </w:r>
    </w:p>
    <w:p w14:paraId="5051D7A7" w14:textId="77777777" w:rsidR="00475787" w:rsidRDefault="00475787">
      <w:pPr>
        <w:tabs>
          <w:tab w:val="left" w:pos="5520"/>
        </w:tabs>
        <w:jc w:val="both"/>
        <w:rPr>
          <w:bCs/>
          <w:sz w:val="22"/>
          <w:szCs w:val="22"/>
        </w:rPr>
      </w:pPr>
    </w:p>
    <w:p w14:paraId="6ECB0984" w14:textId="77777777" w:rsidR="00475787" w:rsidRDefault="00475787">
      <w:pPr>
        <w:tabs>
          <w:tab w:val="left" w:pos="5520"/>
        </w:tabs>
        <w:jc w:val="both"/>
        <w:rPr>
          <w:bCs/>
          <w:sz w:val="22"/>
          <w:szCs w:val="22"/>
        </w:rPr>
      </w:pPr>
    </w:p>
    <w:p w14:paraId="7E3903B6" w14:textId="77777777" w:rsidR="00475787" w:rsidRDefault="00FA3A5C">
      <w:pPr>
        <w:pStyle w:val="Heading3"/>
        <w:shd w:val="clear" w:color="auto" w:fill="244061"/>
        <w:spacing w:before="120" w:after="60"/>
        <w:ind w:left="-270"/>
        <w:jc w:val="left"/>
        <w:rPr>
          <w:rFonts w:ascii="Times New Roman" w:hAnsi="Times New Roman" w:cs="Times New Roman"/>
          <w:sz w:val="24"/>
        </w:rPr>
      </w:pPr>
      <w:r>
        <w:rPr>
          <w:rFonts w:ascii="Times New Roman" w:hAnsi="Times New Roman" w:cs="Times New Roman"/>
          <w:sz w:val="24"/>
        </w:rPr>
        <w:t>PROFESSIONAL EXPERIENCE</w:t>
      </w:r>
    </w:p>
    <w:p w14:paraId="6C505992"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Working on Developer, Support and in enhance type of activity.</w:t>
      </w:r>
    </w:p>
    <w:p w14:paraId="61892B00"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Worked as Application Database Administrator involved in</w:t>
      </w:r>
      <w:r>
        <w:rPr>
          <w:bCs/>
          <w:sz w:val="22"/>
          <w:szCs w:val="22"/>
        </w:rPr>
        <w:t xml:space="preserve"> complex design, development, testing of critical applications. Creating and maintaining critical DB2 databases and related objects. Working for DB2 migration process and conversion of simple table space to UTS table space</w:t>
      </w:r>
    </w:p>
    <w:p w14:paraId="66438DAB"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Worked as Software Developer for </w:t>
      </w:r>
      <w:r>
        <w:rPr>
          <w:bCs/>
          <w:sz w:val="22"/>
          <w:szCs w:val="22"/>
        </w:rPr>
        <w:t>Syntel Ltd, Pune with 2+ years of experience in mainframe.</w:t>
      </w:r>
    </w:p>
    <w:p w14:paraId="489EBDD3" w14:textId="77777777" w:rsidR="00475787" w:rsidRDefault="00475787">
      <w:pPr>
        <w:tabs>
          <w:tab w:val="left" w:pos="5520"/>
        </w:tabs>
        <w:jc w:val="both"/>
        <w:rPr>
          <w:bCs/>
          <w:sz w:val="22"/>
          <w:szCs w:val="22"/>
        </w:rPr>
      </w:pPr>
    </w:p>
    <w:p w14:paraId="0CE5264A" w14:textId="77777777" w:rsidR="00475787" w:rsidRDefault="00475787">
      <w:pPr>
        <w:tabs>
          <w:tab w:val="left" w:pos="5520"/>
        </w:tabs>
        <w:jc w:val="both"/>
        <w:rPr>
          <w:bCs/>
          <w:sz w:val="22"/>
          <w:szCs w:val="22"/>
        </w:rPr>
      </w:pPr>
    </w:p>
    <w:p w14:paraId="4DFAA82B" w14:textId="77777777" w:rsidR="00475787" w:rsidRDefault="00FA3A5C">
      <w:pPr>
        <w:pStyle w:val="Heading3"/>
        <w:shd w:val="clear" w:color="auto" w:fill="244061"/>
        <w:spacing w:before="120" w:after="60"/>
        <w:ind w:left="-270"/>
        <w:jc w:val="left"/>
        <w:rPr>
          <w:rFonts w:ascii="Times New Roman" w:hAnsi="Times New Roman" w:cs="Times New Roman"/>
          <w:sz w:val="24"/>
        </w:rPr>
      </w:pPr>
      <w:r>
        <w:rPr>
          <w:rFonts w:ascii="Times New Roman" w:hAnsi="Times New Roman" w:cs="Times New Roman"/>
          <w:sz w:val="24"/>
        </w:rPr>
        <w:t>TECHNICAL SKILLS</w:t>
      </w:r>
    </w:p>
    <w:p w14:paraId="241257CF" w14:textId="77777777" w:rsidR="00475787" w:rsidRDefault="00FA3A5C">
      <w:pPr>
        <w:pStyle w:val="ListParagraph"/>
        <w:numPr>
          <w:ilvl w:val="0"/>
          <w:numId w:val="1"/>
        </w:numPr>
        <w:tabs>
          <w:tab w:val="left" w:pos="2610"/>
        </w:tabs>
        <w:ind w:left="0" w:hanging="195"/>
        <w:rPr>
          <w:sz w:val="22"/>
          <w:szCs w:val="22"/>
        </w:rPr>
      </w:pPr>
      <w:r>
        <w:rPr>
          <w:b/>
          <w:bCs/>
          <w:sz w:val="22"/>
          <w:szCs w:val="22"/>
        </w:rPr>
        <w:t xml:space="preserve">Languages: </w:t>
      </w:r>
      <w:r>
        <w:rPr>
          <w:rFonts w:hint="eastAsia"/>
          <w:sz w:val="22"/>
          <w:szCs w:val="22"/>
          <w:lang w:eastAsia="zh-CN"/>
        </w:rPr>
        <w:t>C</w:t>
      </w:r>
      <w:r>
        <w:rPr>
          <w:sz w:val="22"/>
          <w:szCs w:val="22"/>
        </w:rPr>
        <w:t>OBOL, JCL, DB2, VSAM, REXX, IMS DB, CICS, SQL, Unix Script, AWS</w:t>
      </w:r>
    </w:p>
    <w:p w14:paraId="6EBF6009" w14:textId="77777777" w:rsidR="00475787" w:rsidRDefault="00FA3A5C">
      <w:pPr>
        <w:pStyle w:val="ListParagraph"/>
        <w:numPr>
          <w:ilvl w:val="0"/>
          <w:numId w:val="1"/>
        </w:numPr>
        <w:tabs>
          <w:tab w:val="left" w:pos="5520"/>
        </w:tabs>
        <w:ind w:left="0" w:hanging="195"/>
        <w:jc w:val="both"/>
        <w:rPr>
          <w:bCs/>
          <w:sz w:val="22"/>
          <w:szCs w:val="22"/>
        </w:rPr>
      </w:pPr>
      <w:r>
        <w:rPr>
          <w:b/>
          <w:sz w:val="22"/>
          <w:szCs w:val="22"/>
        </w:rPr>
        <w:t>Database:</w:t>
      </w:r>
      <w:r>
        <w:rPr>
          <w:sz w:val="22"/>
          <w:szCs w:val="22"/>
        </w:rPr>
        <w:t>DB2, IMS-DB,</w:t>
      </w:r>
    </w:p>
    <w:p w14:paraId="3ED4302E" w14:textId="77777777" w:rsidR="00475787" w:rsidRDefault="00FA3A5C">
      <w:pPr>
        <w:pStyle w:val="ListParagraph"/>
        <w:numPr>
          <w:ilvl w:val="0"/>
          <w:numId w:val="1"/>
        </w:numPr>
        <w:tabs>
          <w:tab w:val="left" w:pos="5520"/>
        </w:tabs>
        <w:ind w:left="0" w:hanging="195"/>
        <w:jc w:val="both"/>
        <w:rPr>
          <w:bCs/>
          <w:sz w:val="22"/>
          <w:szCs w:val="22"/>
        </w:rPr>
      </w:pPr>
      <w:r>
        <w:rPr>
          <w:b/>
          <w:sz w:val="22"/>
          <w:szCs w:val="22"/>
        </w:rPr>
        <w:t>Cloud Computing:</w:t>
      </w:r>
      <w:r>
        <w:rPr>
          <w:bCs/>
          <w:sz w:val="22"/>
          <w:szCs w:val="22"/>
        </w:rPr>
        <w:t xml:space="preserve"> AWS</w:t>
      </w:r>
    </w:p>
    <w:p w14:paraId="6D4938BD" w14:textId="77777777" w:rsidR="00475787" w:rsidRDefault="00FA3A5C">
      <w:pPr>
        <w:pStyle w:val="ListParagraph"/>
        <w:numPr>
          <w:ilvl w:val="0"/>
          <w:numId w:val="1"/>
        </w:numPr>
        <w:tabs>
          <w:tab w:val="left" w:pos="5520"/>
        </w:tabs>
        <w:ind w:left="0" w:hanging="195"/>
        <w:jc w:val="both"/>
        <w:rPr>
          <w:sz w:val="22"/>
          <w:szCs w:val="22"/>
        </w:rPr>
      </w:pPr>
      <w:r>
        <w:rPr>
          <w:b/>
          <w:sz w:val="22"/>
          <w:szCs w:val="22"/>
        </w:rPr>
        <w:t>Tools&amp;Products:</w:t>
      </w:r>
      <w:r>
        <w:rPr>
          <w:sz w:val="22"/>
          <w:szCs w:val="22"/>
        </w:rPr>
        <w:t xml:space="preserve"> ISPF, TSO, FILE MASTER, IMS FILE MASTER,SPUFI, CHANGEMAN, CONTROL-M, DCCS, INTERTEST, ISPW, Platinum, QMF, TWS(OPC) Scheduler, DB2 COMMAND, RC/QUERY, RC/Migrator. </w:t>
      </w:r>
    </w:p>
    <w:p w14:paraId="2D12974F" w14:textId="77777777" w:rsidR="00475787" w:rsidRDefault="00475787">
      <w:pPr>
        <w:pStyle w:val="ListParagraph"/>
        <w:tabs>
          <w:tab w:val="left" w:pos="5520"/>
        </w:tabs>
        <w:ind w:left="0"/>
        <w:jc w:val="both"/>
        <w:rPr>
          <w:b/>
          <w:sz w:val="22"/>
          <w:szCs w:val="22"/>
        </w:rPr>
      </w:pPr>
    </w:p>
    <w:p w14:paraId="3D4373DD" w14:textId="77777777" w:rsidR="00475787" w:rsidRDefault="00475787">
      <w:pPr>
        <w:pStyle w:val="ListParagraph"/>
        <w:tabs>
          <w:tab w:val="left" w:pos="5520"/>
        </w:tabs>
        <w:ind w:left="0"/>
        <w:jc w:val="both"/>
        <w:rPr>
          <w:b/>
          <w:sz w:val="22"/>
          <w:szCs w:val="22"/>
        </w:rPr>
      </w:pPr>
    </w:p>
    <w:p w14:paraId="5FC0A7AC" w14:textId="77777777" w:rsidR="00475787" w:rsidRDefault="00475787">
      <w:pPr>
        <w:pStyle w:val="ListParagraph"/>
        <w:tabs>
          <w:tab w:val="left" w:pos="5520"/>
        </w:tabs>
        <w:ind w:left="0"/>
        <w:jc w:val="both"/>
        <w:rPr>
          <w:sz w:val="22"/>
          <w:szCs w:val="22"/>
        </w:rPr>
      </w:pPr>
    </w:p>
    <w:p w14:paraId="7CED48C6" w14:textId="77777777" w:rsidR="00475787" w:rsidRDefault="00FA3A5C">
      <w:pPr>
        <w:pStyle w:val="Heading3"/>
        <w:shd w:val="clear" w:color="auto" w:fill="244061"/>
        <w:spacing w:before="120" w:after="60"/>
        <w:ind w:left="-270"/>
        <w:jc w:val="left"/>
        <w:rPr>
          <w:rFonts w:ascii="Times New Roman" w:hAnsi="Times New Roman" w:cs="Times New Roman"/>
          <w:sz w:val="24"/>
        </w:rPr>
      </w:pPr>
      <w:r>
        <w:rPr>
          <w:rFonts w:ascii="Times New Roman" w:hAnsi="Times New Roman" w:cs="Times New Roman"/>
          <w:sz w:val="24"/>
        </w:rPr>
        <w:t>WORK EXPERIENCE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(Total: </w:t>
      </w:r>
      <w:r>
        <w:rPr>
          <w:rFonts w:hAnsi="Times New Roman" w:cs="Times New Roman"/>
          <w:sz w:val="24"/>
          <w:lang w:eastAsia="zh-CN"/>
        </w:rPr>
        <w:t>8+</w:t>
      </w:r>
      <w:r>
        <w:rPr>
          <w:rFonts w:ascii="Times New Roman" w:hAnsi="Times New Roman" w:cs="Times New Roman"/>
          <w:sz w:val="24"/>
        </w:rPr>
        <w:t xml:space="preserve"> years )</w:t>
      </w:r>
    </w:p>
    <w:p w14:paraId="360DC539" w14:textId="77777777" w:rsidR="00475787" w:rsidRDefault="00FA3A5C">
      <w:pPr>
        <w:tabs>
          <w:tab w:val="left" w:pos="5520"/>
        </w:tabs>
        <w:ind w:hanging="270"/>
        <w:rPr>
          <w:b/>
          <w:bCs/>
          <w:sz w:val="22"/>
          <w:szCs w:val="22"/>
          <w:u w:val="single"/>
        </w:rPr>
      </w:pPr>
      <w:r>
        <w:rPr>
          <w:b/>
          <w:bCs/>
          <w:sz w:val="22"/>
          <w:szCs w:val="22"/>
          <w:u w:val="single"/>
        </w:rPr>
        <w:t>PROJECT DETAILS:</w:t>
      </w:r>
    </w:p>
    <w:p w14:paraId="4953E7C2" w14:textId="77777777" w:rsidR="00475787" w:rsidRDefault="00475787">
      <w:pPr>
        <w:tabs>
          <w:tab w:val="left" w:pos="5520"/>
        </w:tabs>
        <w:ind w:hanging="270"/>
        <w:rPr>
          <w:b/>
          <w:bCs/>
          <w:sz w:val="22"/>
          <w:szCs w:val="22"/>
          <w:u w:val="single"/>
        </w:rPr>
      </w:pPr>
    </w:p>
    <w:p w14:paraId="32EEE554"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 w:val="0"/>
          <w:bCs/>
          <w:smallCaps w:val="0"/>
          <w:sz w:val="20"/>
          <w:lang w:val="en-US"/>
        </w:rPr>
      </w:pPr>
      <w:r>
        <w:rPr>
          <w:rFonts w:ascii="Trebuchet MS" w:hAnsi="Trebuchet MS" w:cs="Trebuchet MS"/>
          <w:bCs/>
          <w:smallCaps w:val="0"/>
          <w:sz w:val="20"/>
          <w:lang w:val="en-US"/>
        </w:rPr>
        <w:t>COMPANY:</w:t>
      </w:r>
      <w:r>
        <w:rPr>
          <w:rFonts w:ascii="Palatino Linotype" w:hAnsi="Palatino Linotype" w:cs="Palatino Linotype"/>
        </w:rPr>
        <w:tab/>
      </w:r>
      <w:r>
        <w:rPr>
          <w:rFonts w:ascii="Trebuchet MS" w:hAnsi="Trebuchet MS" w:cs="Trebuchet MS"/>
          <w:b w:val="0"/>
          <w:bCs/>
          <w:smallCaps w:val="0"/>
          <w:sz w:val="20"/>
          <w:lang w:val="en-US"/>
        </w:rPr>
        <w:t xml:space="preserve">Capgemini Pvt </w:t>
      </w:r>
      <w:r>
        <w:rPr>
          <w:rFonts w:ascii="Trebuchet MS" w:hAnsi="Trebuchet MS" w:cs="Trebuchet MS"/>
          <w:b w:val="0"/>
          <w:bCs/>
          <w:smallCaps w:val="0"/>
          <w:sz w:val="20"/>
          <w:lang w:val="en-US"/>
        </w:rPr>
        <w:t>Ltd.</w:t>
      </w:r>
    </w:p>
    <w:p w14:paraId="11E097EB"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 w:val="0"/>
          <w:bCs/>
          <w:smallCaps w:val="0"/>
          <w:sz w:val="20"/>
          <w:lang w:val="en-US"/>
        </w:rPr>
      </w:pPr>
      <w:r>
        <w:rPr>
          <w:rFonts w:ascii="Trebuchet MS" w:hAnsi="Trebuchet MS" w:cs="Trebuchet MS"/>
          <w:bCs/>
          <w:smallCaps w:val="0"/>
          <w:sz w:val="20"/>
          <w:lang w:val="en-US"/>
        </w:rPr>
        <w:t>CLIENT:</w:t>
      </w:r>
      <w:r>
        <w:rPr>
          <w:rFonts w:ascii="Trebuchet MS" w:hAnsi="Trebuchet MS" w:cs="Trebuchet MS"/>
          <w:b w:val="0"/>
          <w:bCs/>
          <w:smallCaps w:val="0"/>
          <w:sz w:val="20"/>
          <w:lang w:val="en-US"/>
        </w:rPr>
        <w:tab/>
        <w:t xml:space="preserve">            Manufacturing Company </w:t>
      </w:r>
      <w:r>
        <w:rPr>
          <w:rFonts w:ascii="Trebuchet MS" w:hAnsi="Trebuchet MS" w:cs="Trebuchet MS"/>
          <w:b w:val="0"/>
          <w:bCs/>
          <w:smallCaps w:val="0"/>
          <w:sz w:val="20"/>
          <w:lang w:val="en-US"/>
        </w:rPr>
        <w:tab/>
      </w:r>
    </w:p>
    <w:p w14:paraId="7030C206"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 w:val="0"/>
          <w:bCs/>
          <w:smallCaps w:val="0"/>
          <w:sz w:val="20"/>
          <w:lang w:val="en-US"/>
        </w:rPr>
      </w:pPr>
      <w:r>
        <w:rPr>
          <w:rFonts w:ascii="Trebuchet MS" w:hAnsi="Trebuchet MS" w:cs="Trebuchet MS"/>
          <w:bCs/>
          <w:smallCaps w:val="0"/>
          <w:sz w:val="20"/>
          <w:lang w:val="en-US"/>
        </w:rPr>
        <w:t>ROLES:</w:t>
      </w:r>
      <w:r>
        <w:rPr>
          <w:rFonts w:ascii="Trebuchet MS" w:hAnsi="Trebuchet MS" w:cs="Trebuchet MS"/>
          <w:b w:val="0"/>
          <w:bCs/>
          <w:smallCaps w:val="0"/>
          <w:sz w:val="20"/>
          <w:lang w:val="en-US"/>
        </w:rPr>
        <w:tab/>
        <w:t xml:space="preserve">            APPLICATION DEVELOPER and DB2 APPLICATION DBA</w:t>
      </w:r>
    </w:p>
    <w:p w14:paraId="19904E1A"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Cs/>
          <w:smallCaps w:val="0"/>
          <w:sz w:val="20"/>
          <w:lang w:val="en-US"/>
        </w:rPr>
      </w:pPr>
      <w:r>
        <w:rPr>
          <w:rFonts w:ascii="Trebuchet MS" w:hAnsi="Trebuchet MS" w:cs="Trebuchet MS"/>
          <w:bCs/>
          <w:smallCaps w:val="0"/>
          <w:sz w:val="20"/>
          <w:lang w:val="en-US"/>
        </w:rPr>
        <w:t>DURATION:</w:t>
      </w:r>
      <w:r>
        <w:rPr>
          <w:rFonts w:ascii="Trebuchet MS" w:hAnsi="Trebuchet MS" w:cs="Trebuchet MS"/>
          <w:bCs/>
          <w:smallCaps w:val="0"/>
          <w:sz w:val="20"/>
          <w:lang w:val="en-US"/>
        </w:rPr>
        <w:tab/>
        <w:t>Feb 2021– PRESENT</w:t>
      </w:r>
    </w:p>
    <w:p w14:paraId="501100E7" w14:textId="77777777" w:rsidR="00475787" w:rsidRDefault="00475787">
      <w:pPr>
        <w:tabs>
          <w:tab w:val="left" w:pos="5520"/>
        </w:tabs>
        <w:rPr>
          <w:b/>
          <w:bCs/>
          <w:sz w:val="22"/>
          <w:szCs w:val="22"/>
          <w:u w:val="single"/>
        </w:rPr>
      </w:pPr>
    </w:p>
    <w:p w14:paraId="375C865E" w14:textId="77777777" w:rsidR="00475787" w:rsidRDefault="00FA3A5C">
      <w:pPr>
        <w:tabs>
          <w:tab w:val="left" w:pos="5520"/>
        </w:tabs>
        <w:ind w:hanging="270"/>
        <w:rPr>
          <w:b/>
          <w:bCs/>
          <w:sz w:val="22"/>
          <w:szCs w:val="22"/>
          <w:u w:val="single"/>
        </w:rPr>
      </w:pPr>
      <w:r>
        <w:rPr>
          <w:b/>
          <w:bCs/>
          <w:sz w:val="22"/>
          <w:szCs w:val="22"/>
        </w:rPr>
        <w:t>Title:</w:t>
      </w:r>
      <w:r>
        <w:rPr>
          <w:bCs/>
          <w:sz w:val="22"/>
          <w:szCs w:val="22"/>
        </w:rPr>
        <w:t xml:space="preserve">               Indus Speeder</w:t>
      </w:r>
    </w:p>
    <w:p w14:paraId="739BA5ED" w14:textId="77777777" w:rsidR="00475787" w:rsidRDefault="00FA3A5C">
      <w:pPr>
        <w:tabs>
          <w:tab w:val="left" w:pos="5520"/>
        </w:tabs>
        <w:ind w:hanging="270"/>
        <w:rPr>
          <w:b/>
          <w:bCs/>
          <w:sz w:val="22"/>
          <w:szCs w:val="22"/>
          <w:u w:val="single"/>
        </w:rPr>
      </w:pPr>
      <w:r>
        <w:rPr>
          <w:b/>
          <w:bCs/>
          <w:sz w:val="22"/>
          <w:szCs w:val="22"/>
        </w:rPr>
        <w:t>Project Type:</w:t>
      </w:r>
      <w:r>
        <w:rPr>
          <w:bCs/>
          <w:sz w:val="22"/>
          <w:szCs w:val="22"/>
        </w:rPr>
        <w:t>DB2 and IBM DBA with Application support</w:t>
      </w:r>
    </w:p>
    <w:p w14:paraId="353976E0" w14:textId="77777777" w:rsidR="00475787" w:rsidRDefault="00FA3A5C">
      <w:pPr>
        <w:tabs>
          <w:tab w:val="left" w:pos="5520"/>
        </w:tabs>
        <w:ind w:hanging="270"/>
        <w:rPr>
          <w:b/>
          <w:bCs/>
          <w:sz w:val="22"/>
          <w:szCs w:val="22"/>
          <w:u w:val="single"/>
        </w:rPr>
      </w:pPr>
      <w:r>
        <w:rPr>
          <w:b/>
          <w:bCs/>
          <w:sz w:val="22"/>
          <w:szCs w:val="22"/>
        </w:rPr>
        <w:t>Team Size:</w:t>
      </w:r>
      <w:r>
        <w:rPr>
          <w:bCs/>
          <w:sz w:val="22"/>
          <w:szCs w:val="22"/>
        </w:rPr>
        <w:t xml:space="preserve">     20</w:t>
      </w:r>
    </w:p>
    <w:p w14:paraId="789239ED" w14:textId="77777777" w:rsidR="00475787" w:rsidRDefault="00FA3A5C">
      <w:pPr>
        <w:tabs>
          <w:tab w:val="left" w:pos="5520"/>
        </w:tabs>
        <w:ind w:hanging="270"/>
        <w:rPr>
          <w:bCs/>
          <w:sz w:val="22"/>
          <w:szCs w:val="22"/>
        </w:rPr>
      </w:pPr>
      <w:r>
        <w:rPr>
          <w:b/>
          <w:bCs/>
          <w:sz w:val="22"/>
          <w:szCs w:val="22"/>
        </w:rPr>
        <w:t>Domain:</w:t>
      </w:r>
      <w:r>
        <w:rPr>
          <w:bCs/>
          <w:sz w:val="22"/>
          <w:szCs w:val="22"/>
        </w:rPr>
        <w:t xml:space="preserve">         Manufacturing </w:t>
      </w:r>
    </w:p>
    <w:p w14:paraId="1CC52F0A" w14:textId="77777777" w:rsidR="00475787" w:rsidRDefault="00FA3A5C">
      <w:pPr>
        <w:tabs>
          <w:tab w:val="left" w:pos="5520"/>
        </w:tabs>
        <w:ind w:hanging="270"/>
        <w:rPr>
          <w:bCs/>
          <w:sz w:val="22"/>
          <w:szCs w:val="22"/>
        </w:rPr>
      </w:pPr>
      <w:r>
        <w:rPr>
          <w:b/>
          <w:bCs/>
          <w:sz w:val="22"/>
          <w:szCs w:val="22"/>
        </w:rPr>
        <w:t>Duration:</w:t>
      </w:r>
      <w:r>
        <w:rPr>
          <w:bCs/>
          <w:sz w:val="22"/>
          <w:szCs w:val="22"/>
        </w:rPr>
        <w:t xml:space="preserve">       From Feb 2021 to Till Present</w:t>
      </w:r>
    </w:p>
    <w:p w14:paraId="53AA4283" w14:textId="77777777" w:rsidR="00475787" w:rsidRDefault="00475787">
      <w:pPr>
        <w:tabs>
          <w:tab w:val="left" w:pos="5520"/>
        </w:tabs>
        <w:ind w:hanging="270"/>
        <w:rPr>
          <w:bCs/>
          <w:sz w:val="22"/>
          <w:szCs w:val="22"/>
        </w:rPr>
      </w:pPr>
    </w:p>
    <w:p w14:paraId="45C6780D" w14:textId="77777777" w:rsidR="00475787" w:rsidRDefault="00FA3A5C">
      <w:pPr>
        <w:tabs>
          <w:tab w:val="left" w:pos="5520"/>
        </w:tabs>
        <w:ind w:hanging="270"/>
        <w:rPr>
          <w:b/>
          <w:u w:val="single"/>
        </w:rPr>
      </w:pPr>
      <w:r>
        <w:rPr>
          <w:b/>
          <w:u w:val="single"/>
        </w:rPr>
        <w:t>DESCRIPTION:</w:t>
      </w:r>
    </w:p>
    <w:p w14:paraId="69F86A1B" w14:textId="77777777" w:rsidR="00475787" w:rsidRDefault="00FA3A5C">
      <w:pPr>
        <w:tabs>
          <w:tab w:val="left" w:pos="5520"/>
        </w:tabs>
        <w:ind w:hanging="270"/>
        <w:rPr>
          <w:bCs/>
          <w:sz w:val="22"/>
          <w:szCs w:val="22"/>
        </w:rPr>
      </w:pPr>
      <w:r>
        <w:rPr>
          <w:bCs/>
          <w:sz w:val="22"/>
          <w:szCs w:val="22"/>
        </w:rPr>
        <w:t xml:space="preserve">Indus speeder is platinum application that supports production and preproduction environment based on the  </w:t>
      </w:r>
    </w:p>
    <w:p w14:paraId="7A0B7069" w14:textId="77777777" w:rsidR="00475787" w:rsidRDefault="00FA3A5C">
      <w:pPr>
        <w:tabs>
          <w:tab w:val="left" w:pos="5520"/>
        </w:tabs>
        <w:ind w:hanging="270"/>
        <w:rPr>
          <w:bCs/>
          <w:sz w:val="22"/>
          <w:szCs w:val="22"/>
        </w:rPr>
      </w:pPr>
      <w:r>
        <w:rPr>
          <w:bCs/>
          <w:sz w:val="22"/>
          <w:szCs w:val="22"/>
        </w:rPr>
        <w:t>incidents and change requests. Tool provides the mechanis</w:t>
      </w:r>
      <w:r>
        <w:rPr>
          <w:bCs/>
          <w:sz w:val="22"/>
          <w:szCs w:val="22"/>
        </w:rPr>
        <w:t>m for DB2 administration to review the requirement</w:t>
      </w:r>
    </w:p>
    <w:p w14:paraId="23E46DD9" w14:textId="77777777" w:rsidR="00475787" w:rsidRDefault="00FA3A5C">
      <w:pPr>
        <w:tabs>
          <w:tab w:val="left" w:pos="5520"/>
        </w:tabs>
        <w:ind w:hanging="270"/>
        <w:rPr>
          <w:bCs/>
          <w:sz w:val="22"/>
          <w:szCs w:val="22"/>
        </w:rPr>
      </w:pPr>
      <w:r>
        <w:rPr>
          <w:bCs/>
          <w:sz w:val="22"/>
          <w:szCs w:val="22"/>
        </w:rPr>
        <w:t xml:space="preserve">and prepare it for approval. This also includes creation/maintenance of Unix scripts and directories for </w:t>
      </w:r>
    </w:p>
    <w:p w14:paraId="0D56E17F" w14:textId="77777777" w:rsidR="00475787" w:rsidRDefault="00FA3A5C">
      <w:pPr>
        <w:tabs>
          <w:tab w:val="left" w:pos="5520"/>
        </w:tabs>
        <w:ind w:hanging="270"/>
        <w:rPr>
          <w:bCs/>
          <w:sz w:val="22"/>
          <w:szCs w:val="22"/>
        </w:rPr>
      </w:pPr>
      <w:r>
        <w:rPr>
          <w:bCs/>
          <w:sz w:val="22"/>
          <w:szCs w:val="22"/>
        </w:rPr>
        <w:t>application automation and their performance evaluation.</w:t>
      </w:r>
    </w:p>
    <w:p w14:paraId="5915796F" w14:textId="77777777" w:rsidR="00475787" w:rsidRDefault="00475787">
      <w:pPr>
        <w:tabs>
          <w:tab w:val="left" w:pos="5520"/>
        </w:tabs>
        <w:jc w:val="both"/>
        <w:rPr>
          <w:bCs/>
          <w:sz w:val="22"/>
          <w:szCs w:val="22"/>
        </w:rPr>
      </w:pPr>
    </w:p>
    <w:p w14:paraId="27E08F49" w14:textId="77777777" w:rsidR="00475787" w:rsidRDefault="00475787">
      <w:pPr>
        <w:tabs>
          <w:tab w:val="left" w:pos="5520"/>
        </w:tabs>
        <w:ind w:hanging="270"/>
        <w:rPr>
          <w:rFonts w:ascii="Trebuchet MS" w:hAnsi="Trebuchet MS" w:cs="Trebuchet MS"/>
          <w:bCs/>
          <w:sz w:val="20"/>
          <w:szCs w:val="20"/>
        </w:rPr>
      </w:pPr>
    </w:p>
    <w:p w14:paraId="6CE5B5F0" w14:textId="77777777" w:rsidR="00475787" w:rsidRDefault="00FA3A5C">
      <w:pPr>
        <w:tabs>
          <w:tab w:val="left" w:pos="5520"/>
        </w:tabs>
        <w:ind w:hanging="270"/>
        <w:rPr>
          <w:b/>
          <w:bCs/>
          <w:sz w:val="22"/>
          <w:szCs w:val="22"/>
          <w:u w:val="single"/>
        </w:rPr>
      </w:pPr>
      <w:r>
        <w:rPr>
          <w:b/>
          <w:bCs/>
          <w:sz w:val="22"/>
          <w:szCs w:val="22"/>
          <w:u w:val="single"/>
        </w:rPr>
        <w:t>Roles and responsibilities:</w:t>
      </w:r>
    </w:p>
    <w:p w14:paraId="4381B0E6"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Resolving hi</w:t>
      </w:r>
      <w:r>
        <w:rPr>
          <w:bCs/>
          <w:sz w:val="22"/>
          <w:szCs w:val="22"/>
        </w:rPr>
        <w:t>gh priority incidents and requests, to ensure Maintenance and availability of the client applications and application Databases in DB2</w:t>
      </w:r>
      <w:r>
        <w:rPr>
          <w:rFonts w:hint="eastAsia"/>
          <w:bCs/>
          <w:sz w:val="22"/>
          <w:szCs w:val="22"/>
          <w:lang w:eastAsia="zh-CN"/>
        </w:rPr>
        <w:t>,</w:t>
      </w:r>
      <w:r>
        <w:rPr>
          <w:bCs/>
          <w:sz w:val="22"/>
          <w:szCs w:val="22"/>
        </w:rPr>
        <w:t xml:space="preserve"> </w:t>
      </w:r>
      <w:r>
        <w:rPr>
          <w:rFonts w:hint="eastAsia"/>
          <w:bCs/>
          <w:sz w:val="22"/>
          <w:szCs w:val="22"/>
          <w:lang w:eastAsia="zh-CN"/>
        </w:rPr>
        <w:t xml:space="preserve">IMS DB </w:t>
      </w:r>
      <w:r>
        <w:rPr>
          <w:bCs/>
          <w:sz w:val="22"/>
          <w:szCs w:val="22"/>
        </w:rPr>
        <w:t>and IBM web sphere server.</w:t>
      </w:r>
    </w:p>
    <w:p w14:paraId="616C3301"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Creating batch database and scheduling it in OPC.</w:t>
      </w:r>
    </w:p>
    <w:p w14:paraId="0EEDAA32"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Checking dependency of batch in OPC tool. </w:t>
      </w:r>
    </w:p>
    <w:p w14:paraId="4EA70B2B"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Doing LOAD, UNLAOD, RUNSTAT, REORG on demand basis.</w:t>
      </w:r>
    </w:p>
    <w:p w14:paraId="796443A3"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Performing deployment of packages (Java/COBOL) regularly. </w:t>
      </w:r>
    </w:p>
    <w:p w14:paraId="1683CE4F"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Regular monitoring of space in USS (Unix System Service).</w:t>
      </w:r>
    </w:p>
    <w:p w14:paraId="598E7D8C"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Maintaining and implementing COBOL-DB2, COBO</w:t>
      </w:r>
      <w:r>
        <w:rPr>
          <w:bCs/>
          <w:sz w:val="22"/>
          <w:szCs w:val="22"/>
        </w:rPr>
        <w:t>L-DB2-CICS code regular basis.</w:t>
      </w:r>
    </w:p>
    <w:p w14:paraId="4A733D53"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Preparing estimation and providing UAT support for the development projects.</w:t>
      </w:r>
    </w:p>
    <w:p w14:paraId="42046E59"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Providing value add and implementing it for application automations.</w:t>
      </w:r>
    </w:p>
    <w:p w14:paraId="3F0A13F7"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Working on Tuning to increase the DB2 performance.</w:t>
      </w:r>
    </w:p>
    <w:p w14:paraId="00ACB716"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Working on creation of DB2 o</w:t>
      </w:r>
      <w:r>
        <w:rPr>
          <w:bCs/>
          <w:sz w:val="22"/>
          <w:szCs w:val="22"/>
        </w:rPr>
        <w:t>bjects like Table, Index, Tablespace, etc.</w:t>
      </w:r>
    </w:p>
    <w:p w14:paraId="7CF87DFC" w14:textId="77777777" w:rsidR="00475787" w:rsidRDefault="00FA3A5C">
      <w:pPr>
        <w:pStyle w:val="ListParagraph"/>
        <w:tabs>
          <w:tab w:val="left" w:pos="5520"/>
        </w:tabs>
        <w:ind w:left="0"/>
        <w:jc w:val="both"/>
        <w:rPr>
          <w:bCs/>
          <w:sz w:val="22"/>
          <w:szCs w:val="22"/>
        </w:rPr>
      </w:pPr>
      <w:r>
        <w:rPr>
          <w:bCs/>
          <w:sz w:val="22"/>
          <w:szCs w:val="22"/>
        </w:rPr>
        <w:t xml:space="preserve"> </w:t>
      </w:r>
    </w:p>
    <w:p w14:paraId="64063930" w14:textId="77777777" w:rsidR="00475787" w:rsidRDefault="00475787"/>
    <w:p w14:paraId="5DCCC991" w14:textId="77777777" w:rsidR="00475787" w:rsidRDefault="00FA3A5C">
      <w:pPr>
        <w:tabs>
          <w:tab w:val="left" w:pos="5520"/>
        </w:tabs>
        <w:ind w:hanging="270"/>
        <w:rPr>
          <w:b/>
          <w:bCs/>
          <w:sz w:val="22"/>
          <w:szCs w:val="22"/>
          <w:u w:val="single"/>
        </w:rPr>
      </w:pPr>
      <w:r>
        <w:rPr>
          <w:b/>
          <w:bCs/>
          <w:sz w:val="22"/>
          <w:szCs w:val="22"/>
          <w:u w:val="single"/>
        </w:rPr>
        <w:t>PROJECT DETAILS:</w:t>
      </w:r>
    </w:p>
    <w:p w14:paraId="145DA56E" w14:textId="77777777" w:rsidR="00475787" w:rsidRDefault="00475787">
      <w:pPr>
        <w:tabs>
          <w:tab w:val="left" w:pos="5520"/>
        </w:tabs>
        <w:ind w:hanging="270"/>
        <w:rPr>
          <w:bCs/>
          <w:sz w:val="22"/>
          <w:szCs w:val="22"/>
        </w:rPr>
      </w:pPr>
    </w:p>
    <w:p w14:paraId="67A03A0F"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 w:val="0"/>
          <w:bCs/>
          <w:smallCaps w:val="0"/>
          <w:sz w:val="20"/>
          <w:lang w:val="en-US"/>
        </w:rPr>
      </w:pPr>
      <w:r>
        <w:rPr>
          <w:rFonts w:ascii="Trebuchet MS" w:hAnsi="Trebuchet MS" w:cs="Trebuchet MS"/>
          <w:bCs/>
          <w:smallCaps w:val="0"/>
          <w:sz w:val="20"/>
          <w:lang w:val="en-US"/>
        </w:rPr>
        <w:t>COMPANY:</w:t>
      </w:r>
      <w:r>
        <w:rPr>
          <w:rFonts w:ascii="Palatino Linotype" w:hAnsi="Palatino Linotype" w:cs="Palatino Linotype"/>
        </w:rPr>
        <w:tab/>
      </w:r>
      <w:r>
        <w:rPr>
          <w:rFonts w:ascii="Trebuchet MS" w:hAnsi="Trebuchet MS" w:cs="Trebuchet MS"/>
          <w:b w:val="0"/>
          <w:bCs/>
          <w:smallCaps w:val="0"/>
          <w:sz w:val="20"/>
          <w:lang w:val="en-US"/>
        </w:rPr>
        <w:t>Cognizant Technology Solution.</w:t>
      </w:r>
    </w:p>
    <w:p w14:paraId="08E04E22"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 w:val="0"/>
          <w:bCs/>
          <w:smallCaps w:val="0"/>
          <w:sz w:val="20"/>
          <w:lang w:val="en-US"/>
        </w:rPr>
      </w:pPr>
      <w:r>
        <w:rPr>
          <w:rFonts w:ascii="Trebuchet MS" w:hAnsi="Trebuchet MS" w:cs="Trebuchet MS"/>
          <w:bCs/>
          <w:smallCaps w:val="0"/>
          <w:sz w:val="20"/>
          <w:lang w:val="en-US"/>
        </w:rPr>
        <w:t>CLIENT:</w:t>
      </w:r>
      <w:r>
        <w:rPr>
          <w:rFonts w:ascii="Trebuchet MS" w:hAnsi="Trebuchet MS" w:cs="Trebuchet MS"/>
          <w:b w:val="0"/>
          <w:bCs/>
          <w:smallCaps w:val="0"/>
          <w:sz w:val="20"/>
          <w:lang w:val="en-US"/>
        </w:rPr>
        <w:tab/>
        <w:t xml:space="preserve">            Insurance Company</w:t>
      </w:r>
    </w:p>
    <w:p w14:paraId="20222B6C"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 w:val="0"/>
          <w:bCs/>
          <w:smallCaps w:val="0"/>
          <w:sz w:val="20"/>
          <w:lang w:val="en-US"/>
        </w:rPr>
      </w:pPr>
      <w:r>
        <w:rPr>
          <w:rFonts w:ascii="Trebuchet MS" w:hAnsi="Trebuchet MS" w:cs="Trebuchet MS"/>
          <w:bCs/>
          <w:smallCaps w:val="0"/>
          <w:sz w:val="20"/>
          <w:lang w:val="en-US"/>
        </w:rPr>
        <w:t>ROLES:</w:t>
      </w:r>
      <w:r>
        <w:rPr>
          <w:rFonts w:ascii="Trebuchet MS" w:hAnsi="Trebuchet MS" w:cs="Trebuchet MS"/>
          <w:b w:val="0"/>
          <w:bCs/>
          <w:smallCaps w:val="0"/>
          <w:sz w:val="20"/>
          <w:lang w:val="en-US"/>
        </w:rPr>
        <w:tab/>
        <w:t xml:space="preserve">            APPLICATION DEVELOPER and Maintenance </w:t>
      </w:r>
    </w:p>
    <w:p w14:paraId="59E88322"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Cs/>
          <w:smallCaps w:val="0"/>
          <w:sz w:val="20"/>
          <w:lang w:val="en-US"/>
        </w:rPr>
      </w:pPr>
      <w:r>
        <w:rPr>
          <w:rFonts w:ascii="Trebuchet MS" w:hAnsi="Trebuchet MS" w:cs="Trebuchet MS"/>
          <w:bCs/>
          <w:smallCaps w:val="0"/>
          <w:sz w:val="20"/>
          <w:lang w:val="en-US"/>
        </w:rPr>
        <w:t>DURATION:</w:t>
      </w:r>
      <w:r>
        <w:rPr>
          <w:rFonts w:ascii="Trebuchet MS" w:hAnsi="Trebuchet MS" w:cs="Trebuchet MS"/>
          <w:bCs/>
          <w:smallCaps w:val="0"/>
          <w:sz w:val="20"/>
          <w:lang w:val="en-US"/>
        </w:rPr>
        <w:tab/>
        <w:t>Aug 2019 – Feb 2021</w:t>
      </w:r>
    </w:p>
    <w:p w14:paraId="47FB9255" w14:textId="77777777" w:rsidR="00475787" w:rsidRDefault="00475787">
      <w:pPr>
        <w:tabs>
          <w:tab w:val="left" w:pos="5520"/>
        </w:tabs>
        <w:rPr>
          <w:b/>
          <w:bCs/>
          <w:sz w:val="22"/>
          <w:szCs w:val="22"/>
          <w:u w:val="single"/>
        </w:rPr>
      </w:pPr>
    </w:p>
    <w:p w14:paraId="19299EB3" w14:textId="77777777" w:rsidR="00475787" w:rsidRDefault="00FA3A5C">
      <w:pPr>
        <w:tabs>
          <w:tab w:val="left" w:pos="5520"/>
        </w:tabs>
        <w:ind w:hanging="270"/>
        <w:rPr>
          <w:b/>
          <w:bCs/>
          <w:sz w:val="22"/>
          <w:szCs w:val="22"/>
          <w:u w:val="single"/>
        </w:rPr>
      </w:pPr>
      <w:r>
        <w:rPr>
          <w:b/>
          <w:bCs/>
          <w:sz w:val="22"/>
          <w:szCs w:val="22"/>
        </w:rPr>
        <w:t>Title:</w:t>
      </w:r>
      <w:r>
        <w:rPr>
          <w:bCs/>
          <w:sz w:val="22"/>
          <w:szCs w:val="22"/>
        </w:rPr>
        <w:t xml:space="preserve">               Prudential</w:t>
      </w:r>
    </w:p>
    <w:p w14:paraId="6CB9E801" w14:textId="77777777" w:rsidR="00475787" w:rsidRDefault="00FA3A5C">
      <w:pPr>
        <w:tabs>
          <w:tab w:val="left" w:pos="5520"/>
        </w:tabs>
        <w:ind w:hanging="270"/>
        <w:rPr>
          <w:b/>
          <w:bCs/>
          <w:sz w:val="22"/>
          <w:szCs w:val="22"/>
          <w:u w:val="single"/>
        </w:rPr>
      </w:pPr>
      <w:r>
        <w:rPr>
          <w:b/>
          <w:bCs/>
          <w:sz w:val="22"/>
          <w:szCs w:val="22"/>
        </w:rPr>
        <w:t xml:space="preserve">Project Type: </w:t>
      </w:r>
      <w:r>
        <w:rPr>
          <w:bCs/>
          <w:sz w:val="22"/>
          <w:szCs w:val="22"/>
        </w:rPr>
        <w:t>Development and Application support</w:t>
      </w:r>
    </w:p>
    <w:p w14:paraId="33066A4C" w14:textId="77777777" w:rsidR="00475787" w:rsidRDefault="00FA3A5C">
      <w:pPr>
        <w:tabs>
          <w:tab w:val="left" w:pos="5520"/>
        </w:tabs>
        <w:ind w:hanging="270"/>
        <w:rPr>
          <w:b/>
          <w:bCs/>
          <w:sz w:val="22"/>
          <w:szCs w:val="22"/>
          <w:u w:val="single"/>
        </w:rPr>
      </w:pPr>
      <w:r>
        <w:rPr>
          <w:b/>
          <w:bCs/>
          <w:sz w:val="22"/>
          <w:szCs w:val="22"/>
        </w:rPr>
        <w:t>Team Size:</w:t>
      </w:r>
      <w:r>
        <w:rPr>
          <w:bCs/>
          <w:sz w:val="22"/>
          <w:szCs w:val="22"/>
        </w:rPr>
        <w:t xml:space="preserve">     30</w:t>
      </w:r>
    </w:p>
    <w:p w14:paraId="1828A9DF" w14:textId="77777777" w:rsidR="00475787" w:rsidRDefault="00FA3A5C">
      <w:pPr>
        <w:tabs>
          <w:tab w:val="left" w:pos="5520"/>
        </w:tabs>
        <w:ind w:hanging="270"/>
        <w:rPr>
          <w:bCs/>
          <w:sz w:val="22"/>
          <w:szCs w:val="22"/>
        </w:rPr>
      </w:pPr>
      <w:r>
        <w:rPr>
          <w:b/>
          <w:bCs/>
          <w:sz w:val="22"/>
          <w:szCs w:val="22"/>
        </w:rPr>
        <w:t>Domain:</w:t>
      </w:r>
      <w:r>
        <w:rPr>
          <w:bCs/>
          <w:sz w:val="22"/>
          <w:szCs w:val="22"/>
        </w:rPr>
        <w:t xml:space="preserve">         Insurance </w:t>
      </w:r>
    </w:p>
    <w:p w14:paraId="6B0995B1" w14:textId="77777777" w:rsidR="00475787" w:rsidRDefault="00FA3A5C">
      <w:pPr>
        <w:tabs>
          <w:tab w:val="left" w:pos="5520"/>
        </w:tabs>
        <w:ind w:hanging="270"/>
        <w:rPr>
          <w:bCs/>
          <w:sz w:val="22"/>
          <w:szCs w:val="22"/>
        </w:rPr>
      </w:pPr>
      <w:r>
        <w:rPr>
          <w:b/>
          <w:bCs/>
          <w:sz w:val="22"/>
          <w:szCs w:val="22"/>
        </w:rPr>
        <w:t>Duration:</w:t>
      </w:r>
      <w:r>
        <w:rPr>
          <w:bCs/>
          <w:sz w:val="22"/>
          <w:szCs w:val="22"/>
        </w:rPr>
        <w:t xml:space="preserve">       From Aug 2019 to Feb 2021</w:t>
      </w:r>
    </w:p>
    <w:p w14:paraId="69C0A4A7" w14:textId="77777777" w:rsidR="00475787" w:rsidRDefault="00475787">
      <w:pPr>
        <w:tabs>
          <w:tab w:val="left" w:pos="5520"/>
        </w:tabs>
        <w:ind w:hanging="270"/>
        <w:rPr>
          <w:bCs/>
          <w:sz w:val="22"/>
          <w:szCs w:val="22"/>
        </w:rPr>
      </w:pPr>
    </w:p>
    <w:p w14:paraId="1E799687" w14:textId="77777777" w:rsidR="00475787" w:rsidRDefault="00FA3A5C">
      <w:pPr>
        <w:tabs>
          <w:tab w:val="left" w:pos="5520"/>
        </w:tabs>
        <w:ind w:hanging="270"/>
        <w:rPr>
          <w:bCs/>
          <w:sz w:val="22"/>
          <w:szCs w:val="22"/>
        </w:rPr>
      </w:pPr>
      <w:r>
        <w:rPr>
          <w:b/>
          <w:u w:val="single"/>
        </w:rPr>
        <w:t>DESCRIPTION:</w:t>
      </w:r>
    </w:p>
    <w:p w14:paraId="3990762F" w14:textId="77777777" w:rsidR="00475787" w:rsidRDefault="00FA3A5C">
      <w:pPr>
        <w:tabs>
          <w:tab w:val="left" w:pos="5520"/>
        </w:tabs>
        <w:ind w:hanging="270"/>
        <w:jc w:val="both"/>
        <w:rPr>
          <w:bCs/>
          <w:sz w:val="22"/>
          <w:szCs w:val="22"/>
        </w:rPr>
      </w:pPr>
      <w:r>
        <w:rPr>
          <w:bCs/>
          <w:sz w:val="22"/>
          <w:szCs w:val="22"/>
        </w:rPr>
        <w:t xml:space="preserve">Prudential Finance is a largest insurance company </w:t>
      </w:r>
      <w:r>
        <w:rPr>
          <w:bCs/>
          <w:sz w:val="22"/>
          <w:szCs w:val="22"/>
        </w:rPr>
        <w:t xml:space="preserve">in the United State whose subsidiaries provides insurance, </w:t>
      </w:r>
    </w:p>
    <w:p w14:paraId="7612CB4D" w14:textId="77777777" w:rsidR="00475787" w:rsidRDefault="00FA3A5C">
      <w:pPr>
        <w:tabs>
          <w:tab w:val="left" w:pos="5520"/>
        </w:tabs>
        <w:ind w:hanging="270"/>
        <w:jc w:val="both"/>
        <w:rPr>
          <w:bCs/>
          <w:sz w:val="22"/>
          <w:szCs w:val="22"/>
        </w:rPr>
      </w:pPr>
      <w:hyperlink r:id="rId8" w:tooltip="Investment management" w:history="1">
        <w:r>
          <w:rPr>
            <w:bCs/>
            <w:sz w:val="22"/>
            <w:szCs w:val="22"/>
          </w:rPr>
          <w:t>Investment management</w:t>
        </w:r>
      </w:hyperlink>
      <w:r>
        <w:rPr>
          <w:bCs/>
          <w:sz w:val="22"/>
          <w:szCs w:val="22"/>
        </w:rPr>
        <w:t>, and other financial products and services to both </w:t>
      </w:r>
      <w:hyperlink r:id="rId9" w:tooltip="Retail" w:history="1">
        <w:r>
          <w:rPr>
            <w:bCs/>
            <w:sz w:val="22"/>
            <w:szCs w:val="22"/>
          </w:rPr>
          <w:t>retail</w:t>
        </w:r>
      </w:hyperlink>
      <w:r>
        <w:rPr>
          <w:bCs/>
          <w:sz w:val="22"/>
          <w:szCs w:val="22"/>
        </w:rPr>
        <w:t> and </w:t>
      </w:r>
      <w:hyperlink r:id="rId10" w:tooltip="Institutional customers" w:history="1">
        <w:r>
          <w:rPr>
            <w:bCs/>
            <w:sz w:val="22"/>
            <w:szCs w:val="22"/>
          </w:rPr>
          <w:t>institutional customers</w:t>
        </w:r>
      </w:hyperlink>
      <w:r>
        <w:rPr>
          <w:bCs/>
          <w:sz w:val="22"/>
          <w:szCs w:val="22"/>
        </w:rPr>
        <w:t> </w:t>
      </w:r>
    </w:p>
    <w:p w14:paraId="4A0E4E32" w14:textId="77777777" w:rsidR="00475787" w:rsidRDefault="00FA3A5C">
      <w:pPr>
        <w:tabs>
          <w:tab w:val="left" w:pos="5520"/>
        </w:tabs>
        <w:ind w:hanging="270"/>
        <w:jc w:val="both"/>
        <w:rPr>
          <w:bCs/>
          <w:sz w:val="22"/>
          <w:szCs w:val="22"/>
        </w:rPr>
      </w:pPr>
      <w:r>
        <w:rPr>
          <w:bCs/>
          <w:sz w:val="22"/>
          <w:szCs w:val="22"/>
        </w:rPr>
        <w:t>throughout the </w:t>
      </w:r>
      <w:hyperlink r:id="rId11" w:tooltip="United States" w:history="1">
        <w:r>
          <w:rPr>
            <w:bCs/>
            <w:sz w:val="22"/>
            <w:szCs w:val="22"/>
          </w:rPr>
          <w:t>United States</w:t>
        </w:r>
      </w:hyperlink>
      <w:r>
        <w:rPr>
          <w:bCs/>
          <w:sz w:val="22"/>
          <w:szCs w:val="22"/>
        </w:rPr>
        <w:t> and in over 40 other countries.</w:t>
      </w:r>
    </w:p>
    <w:p w14:paraId="21DAAC82" w14:textId="77777777" w:rsidR="00475787" w:rsidRDefault="00475787">
      <w:pPr>
        <w:tabs>
          <w:tab w:val="left" w:pos="5520"/>
        </w:tabs>
        <w:ind w:hanging="270"/>
        <w:rPr>
          <w:rFonts w:ascii="Trebuchet MS" w:hAnsi="Trebuchet MS" w:cs="Trebuchet MS"/>
          <w:bCs/>
          <w:sz w:val="20"/>
          <w:szCs w:val="20"/>
        </w:rPr>
      </w:pPr>
    </w:p>
    <w:p w14:paraId="5D18B09F" w14:textId="77777777" w:rsidR="00475787" w:rsidRDefault="00FA3A5C">
      <w:pPr>
        <w:tabs>
          <w:tab w:val="left" w:pos="5520"/>
        </w:tabs>
        <w:ind w:hanging="270"/>
        <w:rPr>
          <w:b/>
          <w:bCs/>
          <w:sz w:val="22"/>
          <w:szCs w:val="22"/>
          <w:u w:val="single"/>
        </w:rPr>
      </w:pPr>
      <w:r>
        <w:rPr>
          <w:b/>
          <w:bCs/>
          <w:sz w:val="22"/>
          <w:szCs w:val="22"/>
          <w:u w:val="single"/>
        </w:rPr>
        <w:t>Roles and responsibilities:</w:t>
      </w:r>
    </w:p>
    <w:p w14:paraId="173CA2D9"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Capable of functioning independently in designing, developing and unit test planning, and has been effective in technical reviews. Prepare test plan and strategy and </w:t>
      </w:r>
      <w:r>
        <w:rPr>
          <w:bCs/>
          <w:sz w:val="22"/>
          <w:szCs w:val="22"/>
        </w:rPr>
        <w:t>coordinate System, Integration and prepare for User Acceptance Testing (UAT).</w:t>
      </w:r>
    </w:p>
    <w:p w14:paraId="0C402591"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Understanding and doing analysis of requirement of functional specification from client/onshore lead.</w:t>
      </w:r>
    </w:p>
    <w:p w14:paraId="13EDF123"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Preparing JCL and test the COBOL code.</w:t>
      </w:r>
    </w:p>
    <w:p w14:paraId="2A488DCE"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Worked on several scratch microfocus </w:t>
      </w:r>
      <w:r>
        <w:rPr>
          <w:bCs/>
          <w:sz w:val="22"/>
          <w:szCs w:val="22"/>
        </w:rPr>
        <w:t>COBOL code in Unix along with unit testing.</w:t>
      </w:r>
    </w:p>
    <w:p w14:paraId="3C74D341"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Worked with UAT team and provide the support whenever required</w:t>
      </w:r>
    </w:p>
    <w:p w14:paraId="68D94006"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Worked on a TDM (Test Data Management) tool from scratch which provisions end to end test data without manual efforts</w:t>
      </w:r>
    </w:p>
    <w:p w14:paraId="717A1718"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Provided value add by understan</w:t>
      </w:r>
      <w:r>
        <w:rPr>
          <w:bCs/>
          <w:sz w:val="22"/>
          <w:szCs w:val="22"/>
        </w:rPr>
        <w:t>ding the problem of the different-different application.</w:t>
      </w:r>
    </w:p>
    <w:p w14:paraId="73D4E9A7"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Worked on requirement gathering.</w:t>
      </w:r>
    </w:p>
    <w:p w14:paraId="4A14A846"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Worked on DB2 objects like creation of tables, tablespaces indexes etc.</w:t>
      </w:r>
    </w:p>
    <w:p w14:paraId="158861F8"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Also very frequently worked on DB2 utilities viz. LOAD, UNLOAD, REORG, REBUILD, COPY, REPAIR</w:t>
      </w:r>
    </w:p>
    <w:p w14:paraId="2C232716" w14:textId="77777777" w:rsidR="00475787" w:rsidRDefault="00475787">
      <w:pPr>
        <w:pStyle w:val="ListParagraph"/>
        <w:tabs>
          <w:tab w:val="left" w:pos="5520"/>
        </w:tabs>
        <w:ind w:left="0"/>
        <w:jc w:val="both"/>
        <w:rPr>
          <w:bCs/>
          <w:sz w:val="22"/>
          <w:szCs w:val="22"/>
        </w:rPr>
      </w:pPr>
    </w:p>
    <w:p w14:paraId="5B9F2F1D" w14:textId="77777777" w:rsidR="00475787" w:rsidRDefault="00475787">
      <w:pPr>
        <w:pStyle w:val="ListParagraph"/>
        <w:tabs>
          <w:tab w:val="left" w:pos="5520"/>
        </w:tabs>
        <w:ind w:left="0"/>
        <w:jc w:val="both"/>
        <w:rPr>
          <w:bCs/>
          <w:sz w:val="22"/>
          <w:szCs w:val="22"/>
        </w:rPr>
      </w:pPr>
    </w:p>
    <w:p w14:paraId="04DF4740" w14:textId="77777777" w:rsidR="00475787" w:rsidRDefault="00FA3A5C">
      <w:pPr>
        <w:tabs>
          <w:tab w:val="left" w:pos="5520"/>
        </w:tabs>
        <w:ind w:hanging="270"/>
        <w:rPr>
          <w:b/>
          <w:bCs/>
          <w:sz w:val="22"/>
          <w:szCs w:val="22"/>
          <w:u w:val="single"/>
        </w:rPr>
      </w:pPr>
      <w:r>
        <w:rPr>
          <w:b/>
          <w:bCs/>
          <w:sz w:val="22"/>
          <w:szCs w:val="22"/>
          <w:u w:val="single"/>
        </w:rPr>
        <w:t>PROJECT DETAILS:</w:t>
      </w:r>
    </w:p>
    <w:p w14:paraId="04BD2251" w14:textId="77777777" w:rsidR="00475787" w:rsidRDefault="00475787">
      <w:pPr>
        <w:tabs>
          <w:tab w:val="left" w:pos="5520"/>
        </w:tabs>
        <w:ind w:hanging="270"/>
        <w:rPr>
          <w:b/>
          <w:bCs/>
          <w:sz w:val="22"/>
          <w:szCs w:val="22"/>
          <w:u w:val="single"/>
        </w:rPr>
      </w:pPr>
    </w:p>
    <w:p w14:paraId="66DA3C83"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 w:val="0"/>
          <w:bCs/>
          <w:smallCaps w:val="0"/>
          <w:sz w:val="20"/>
          <w:lang w:val="en-US"/>
        </w:rPr>
      </w:pPr>
      <w:r>
        <w:rPr>
          <w:rFonts w:ascii="Trebuchet MS" w:hAnsi="Trebuchet MS" w:cs="Trebuchet MS"/>
          <w:bCs/>
          <w:smallCaps w:val="0"/>
          <w:sz w:val="20"/>
          <w:lang w:val="en-US"/>
        </w:rPr>
        <w:t>COMPANY:</w:t>
      </w:r>
      <w:r>
        <w:rPr>
          <w:rFonts w:ascii="Palatino Linotype" w:hAnsi="Palatino Linotype" w:cs="Palatino Linotype"/>
        </w:rPr>
        <w:tab/>
      </w:r>
      <w:r>
        <w:rPr>
          <w:rFonts w:ascii="Trebuchet MS" w:hAnsi="Trebuchet MS" w:cs="Trebuchet MS"/>
          <w:b w:val="0"/>
          <w:bCs/>
          <w:smallCaps w:val="0"/>
          <w:sz w:val="20"/>
          <w:lang w:val="en-US"/>
        </w:rPr>
        <w:t>Capgemini Pvt Ltd.</w:t>
      </w:r>
    </w:p>
    <w:p w14:paraId="5D506B8B"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 w:val="0"/>
          <w:bCs/>
          <w:smallCaps w:val="0"/>
          <w:sz w:val="20"/>
          <w:lang w:val="en-US"/>
        </w:rPr>
      </w:pPr>
      <w:r>
        <w:rPr>
          <w:rFonts w:ascii="Trebuchet MS" w:hAnsi="Trebuchet MS" w:cs="Trebuchet MS"/>
          <w:bCs/>
          <w:smallCaps w:val="0"/>
          <w:sz w:val="20"/>
          <w:lang w:val="en-US"/>
        </w:rPr>
        <w:t>CLIENT:</w:t>
      </w:r>
      <w:r>
        <w:rPr>
          <w:rFonts w:ascii="Trebuchet MS" w:hAnsi="Trebuchet MS" w:cs="Trebuchet MS"/>
          <w:b w:val="0"/>
          <w:bCs/>
          <w:smallCaps w:val="0"/>
          <w:sz w:val="20"/>
          <w:lang w:val="en-US"/>
        </w:rPr>
        <w:tab/>
        <w:t xml:space="preserve">            Manufacturing Company </w:t>
      </w:r>
      <w:r>
        <w:rPr>
          <w:rFonts w:ascii="Trebuchet MS" w:hAnsi="Trebuchet MS" w:cs="Trebuchet MS"/>
          <w:b w:val="0"/>
          <w:bCs/>
          <w:smallCaps w:val="0"/>
          <w:sz w:val="20"/>
          <w:lang w:val="en-US"/>
        </w:rPr>
        <w:tab/>
      </w:r>
    </w:p>
    <w:p w14:paraId="713A9A4C"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 w:val="0"/>
          <w:bCs/>
          <w:smallCaps w:val="0"/>
          <w:sz w:val="20"/>
          <w:lang w:val="en-US"/>
        </w:rPr>
      </w:pPr>
      <w:r>
        <w:rPr>
          <w:rFonts w:ascii="Trebuchet MS" w:hAnsi="Trebuchet MS" w:cs="Trebuchet MS"/>
          <w:bCs/>
          <w:smallCaps w:val="0"/>
          <w:sz w:val="20"/>
          <w:lang w:val="en-US"/>
        </w:rPr>
        <w:t>ROLES:</w:t>
      </w:r>
      <w:r>
        <w:rPr>
          <w:rFonts w:ascii="Trebuchet MS" w:hAnsi="Trebuchet MS" w:cs="Trebuchet MS"/>
          <w:b w:val="0"/>
          <w:bCs/>
          <w:smallCaps w:val="0"/>
          <w:sz w:val="20"/>
          <w:lang w:val="en-US"/>
        </w:rPr>
        <w:tab/>
        <w:t xml:space="preserve">            APPLICATION DEVELOPER and DB2 APPLICATION DBA</w:t>
      </w:r>
    </w:p>
    <w:p w14:paraId="703E378A"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Cs/>
          <w:smallCaps w:val="0"/>
          <w:sz w:val="20"/>
          <w:lang w:val="en-US"/>
        </w:rPr>
      </w:pPr>
      <w:r>
        <w:rPr>
          <w:rFonts w:ascii="Trebuchet MS" w:hAnsi="Trebuchet MS" w:cs="Trebuchet MS"/>
          <w:bCs/>
          <w:smallCaps w:val="0"/>
          <w:sz w:val="20"/>
          <w:lang w:val="en-US"/>
        </w:rPr>
        <w:t>DURATION:</w:t>
      </w:r>
      <w:r>
        <w:rPr>
          <w:rFonts w:ascii="Trebuchet MS" w:hAnsi="Trebuchet MS" w:cs="Trebuchet MS"/>
          <w:bCs/>
          <w:smallCaps w:val="0"/>
          <w:sz w:val="20"/>
          <w:lang w:val="en-US"/>
        </w:rPr>
        <w:tab/>
        <w:t>Jan 2018 – Aug 2019</w:t>
      </w:r>
    </w:p>
    <w:p w14:paraId="1DE5928F" w14:textId="77777777" w:rsidR="00475787" w:rsidRDefault="00475787">
      <w:pPr>
        <w:tabs>
          <w:tab w:val="left" w:pos="5520"/>
        </w:tabs>
        <w:rPr>
          <w:b/>
          <w:bCs/>
          <w:sz w:val="22"/>
          <w:szCs w:val="22"/>
          <w:u w:val="single"/>
        </w:rPr>
      </w:pPr>
    </w:p>
    <w:p w14:paraId="0B34414F" w14:textId="77777777" w:rsidR="00475787" w:rsidRDefault="00FA3A5C">
      <w:pPr>
        <w:tabs>
          <w:tab w:val="left" w:pos="5520"/>
        </w:tabs>
        <w:ind w:hanging="270"/>
        <w:rPr>
          <w:b/>
          <w:bCs/>
          <w:sz w:val="22"/>
          <w:szCs w:val="22"/>
          <w:u w:val="single"/>
        </w:rPr>
      </w:pPr>
      <w:r>
        <w:rPr>
          <w:b/>
          <w:bCs/>
          <w:sz w:val="22"/>
          <w:szCs w:val="22"/>
        </w:rPr>
        <w:t>Title:</w:t>
      </w:r>
      <w:r>
        <w:rPr>
          <w:bCs/>
          <w:sz w:val="22"/>
          <w:szCs w:val="22"/>
        </w:rPr>
        <w:t xml:space="preserve">               Indus Speeder</w:t>
      </w:r>
    </w:p>
    <w:p w14:paraId="6EBA2081" w14:textId="77777777" w:rsidR="00475787" w:rsidRDefault="00FA3A5C">
      <w:pPr>
        <w:tabs>
          <w:tab w:val="left" w:pos="5520"/>
        </w:tabs>
        <w:ind w:hanging="270"/>
        <w:rPr>
          <w:b/>
          <w:bCs/>
          <w:sz w:val="22"/>
          <w:szCs w:val="22"/>
          <w:u w:val="single"/>
        </w:rPr>
      </w:pPr>
      <w:r>
        <w:rPr>
          <w:b/>
          <w:bCs/>
          <w:sz w:val="22"/>
          <w:szCs w:val="22"/>
        </w:rPr>
        <w:t>Project Type:</w:t>
      </w:r>
      <w:r>
        <w:rPr>
          <w:bCs/>
          <w:sz w:val="22"/>
          <w:szCs w:val="22"/>
        </w:rPr>
        <w:t xml:space="preserve">DB2 and IBM DBA </w:t>
      </w:r>
      <w:r>
        <w:rPr>
          <w:bCs/>
          <w:sz w:val="22"/>
          <w:szCs w:val="22"/>
        </w:rPr>
        <w:t>with Application support</w:t>
      </w:r>
    </w:p>
    <w:p w14:paraId="757DE687" w14:textId="77777777" w:rsidR="00475787" w:rsidRDefault="00FA3A5C">
      <w:pPr>
        <w:tabs>
          <w:tab w:val="left" w:pos="5520"/>
        </w:tabs>
        <w:ind w:hanging="270"/>
        <w:rPr>
          <w:b/>
          <w:bCs/>
          <w:sz w:val="22"/>
          <w:szCs w:val="22"/>
          <w:u w:val="single"/>
        </w:rPr>
      </w:pPr>
      <w:r>
        <w:rPr>
          <w:b/>
          <w:bCs/>
          <w:sz w:val="22"/>
          <w:szCs w:val="22"/>
        </w:rPr>
        <w:t>Team Size:</w:t>
      </w:r>
      <w:r>
        <w:rPr>
          <w:bCs/>
          <w:sz w:val="22"/>
          <w:szCs w:val="22"/>
        </w:rPr>
        <w:t xml:space="preserve">     13</w:t>
      </w:r>
    </w:p>
    <w:p w14:paraId="7A01B802" w14:textId="77777777" w:rsidR="00475787" w:rsidRDefault="00FA3A5C">
      <w:pPr>
        <w:tabs>
          <w:tab w:val="left" w:pos="5520"/>
        </w:tabs>
        <w:ind w:hanging="270"/>
        <w:rPr>
          <w:bCs/>
          <w:sz w:val="22"/>
          <w:szCs w:val="22"/>
        </w:rPr>
      </w:pPr>
      <w:r>
        <w:rPr>
          <w:b/>
          <w:bCs/>
          <w:sz w:val="22"/>
          <w:szCs w:val="22"/>
        </w:rPr>
        <w:t>Domain:</w:t>
      </w:r>
      <w:r>
        <w:rPr>
          <w:bCs/>
          <w:sz w:val="22"/>
          <w:szCs w:val="22"/>
        </w:rPr>
        <w:t xml:space="preserve">         Manufacturing </w:t>
      </w:r>
    </w:p>
    <w:p w14:paraId="2EFD2561" w14:textId="77777777" w:rsidR="00475787" w:rsidRDefault="00FA3A5C">
      <w:pPr>
        <w:tabs>
          <w:tab w:val="left" w:pos="5520"/>
        </w:tabs>
        <w:ind w:hanging="270"/>
        <w:rPr>
          <w:bCs/>
          <w:sz w:val="22"/>
          <w:szCs w:val="22"/>
        </w:rPr>
      </w:pPr>
      <w:r>
        <w:rPr>
          <w:b/>
          <w:bCs/>
          <w:sz w:val="22"/>
          <w:szCs w:val="22"/>
        </w:rPr>
        <w:t>Duration:</w:t>
      </w:r>
      <w:r>
        <w:rPr>
          <w:bCs/>
          <w:sz w:val="22"/>
          <w:szCs w:val="22"/>
        </w:rPr>
        <w:t xml:space="preserve">       From Jan 2018 to August 2019</w:t>
      </w:r>
    </w:p>
    <w:p w14:paraId="408FCF6F" w14:textId="77777777" w:rsidR="00475787" w:rsidRDefault="00475787">
      <w:pPr>
        <w:tabs>
          <w:tab w:val="left" w:pos="5520"/>
        </w:tabs>
        <w:ind w:hanging="270"/>
        <w:rPr>
          <w:bCs/>
          <w:sz w:val="22"/>
          <w:szCs w:val="22"/>
        </w:rPr>
      </w:pPr>
    </w:p>
    <w:p w14:paraId="68159CF4" w14:textId="77777777" w:rsidR="00475787" w:rsidRDefault="00FA3A5C">
      <w:pPr>
        <w:tabs>
          <w:tab w:val="left" w:pos="5520"/>
        </w:tabs>
        <w:ind w:hanging="270"/>
        <w:rPr>
          <w:b/>
          <w:u w:val="single"/>
        </w:rPr>
      </w:pPr>
      <w:r>
        <w:rPr>
          <w:b/>
          <w:u w:val="single"/>
        </w:rPr>
        <w:t>DESCRIPTION:</w:t>
      </w:r>
    </w:p>
    <w:p w14:paraId="20332F5C" w14:textId="77777777" w:rsidR="00475787" w:rsidRDefault="00FA3A5C">
      <w:pPr>
        <w:tabs>
          <w:tab w:val="left" w:pos="5520"/>
        </w:tabs>
        <w:ind w:hanging="270"/>
        <w:jc w:val="both"/>
        <w:rPr>
          <w:bCs/>
          <w:sz w:val="22"/>
          <w:szCs w:val="22"/>
        </w:rPr>
      </w:pPr>
      <w:r>
        <w:rPr>
          <w:bCs/>
          <w:sz w:val="22"/>
          <w:szCs w:val="22"/>
        </w:rPr>
        <w:t xml:space="preserve">Indus speeder is platinum application that supports production and preproduction environment based on the  </w:t>
      </w:r>
    </w:p>
    <w:p w14:paraId="66AC936B" w14:textId="77777777" w:rsidR="00475787" w:rsidRDefault="00FA3A5C">
      <w:pPr>
        <w:tabs>
          <w:tab w:val="left" w:pos="5520"/>
        </w:tabs>
        <w:ind w:hanging="270"/>
        <w:jc w:val="both"/>
        <w:rPr>
          <w:bCs/>
          <w:sz w:val="22"/>
          <w:szCs w:val="22"/>
        </w:rPr>
      </w:pPr>
      <w:r>
        <w:rPr>
          <w:bCs/>
          <w:sz w:val="22"/>
          <w:szCs w:val="22"/>
        </w:rPr>
        <w:t>incidents and c</w:t>
      </w:r>
      <w:r>
        <w:rPr>
          <w:bCs/>
          <w:sz w:val="22"/>
          <w:szCs w:val="22"/>
        </w:rPr>
        <w:t>hange requests. Tool provides the mechanism for DB2 administration to review the requirement</w:t>
      </w:r>
    </w:p>
    <w:p w14:paraId="05A05627" w14:textId="77777777" w:rsidR="00475787" w:rsidRDefault="00FA3A5C">
      <w:pPr>
        <w:tabs>
          <w:tab w:val="left" w:pos="5520"/>
        </w:tabs>
        <w:ind w:hanging="270"/>
        <w:jc w:val="both"/>
        <w:rPr>
          <w:bCs/>
          <w:sz w:val="22"/>
          <w:szCs w:val="22"/>
        </w:rPr>
      </w:pPr>
      <w:r>
        <w:rPr>
          <w:bCs/>
          <w:sz w:val="22"/>
          <w:szCs w:val="22"/>
        </w:rPr>
        <w:t xml:space="preserve">and prepare it for approval. </w:t>
      </w:r>
    </w:p>
    <w:p w14:paraId="7315C751" w14:textId="77777777" w:rsidR="00475787" w:rsidRDefault="00475787">
      <w:pPr>
        <w:tabs>
          <w:tab w:val="left" w:pos="5520"/>
        </w:tabs>
        <w:ind w:hanging="270"/>
        <w:jc w:val="both"/>
        <w:rPr>
          <w:bCs/>
          <w:sz w:val="22"/>
          <w:szCs w:val="22"/>
        </w:rPr>
      </w:pPr>
    </w:p>
    <w:p w14:paraId="258C74A0" w14:textId="77777777" w:rsidR="00475787" w:rsidRDefault="00FA3A5C">
      <w:pPr>
        <w:tabs>
          <w:tab w:val="left" w:pos="5520"/>
        </w:tabs>
        <w:ind w:hanging="270"/>
        <w:jc w:val="both"/>
        <w:rPr>
          <w:bCs/>
          <w:sz w:val="22"/>
          <w:szCs w:val="22"/>
        </w:rPr>
      </w:pPr>
      <w:r>
        <w:rPr>
          <w:bCs/>
          <w:sz w:val="22"/>
          <w:szCs w:val="22"/>
        </w:rPr>
        <w:t>Indus application is also responsible for DB2 objects creation and its data maintenance. It also does the UAT</w:t>
      </w:r>
    </w:p>
    <w:p w14:paraId="1862DDE4" w14:textId="77777777" w:rsidR="00475787" w:rsidRDefault="00FA3A5C">
      <w:pPr>
        <w:tabs>
          <w:tab w:val="left" w:pos="5520"/>
        </w:tabs>
        <w:ind w:hanging="270"/>
        <w:rPr>
          <w:bCs/>
          <w:sz w:val="22"/>
          <w:szCs w:val="22"/>
        </w:rPr>
      </w:pPr>
      <w:r>
        <w:rPr>
          <w:bCs/>
          <w:sz w:val="22"/>
          <w:szCs w:val="22"/>
        </w:rPr>
        <w:t xml:space="preserve">support for the newly </w:t>
      </w:r>
      <w:r>
        <w:rPr>
          <w:bCs/>
          <w:sz w:val="22"/>
          <w:szCs w:val="22"/>
        </w:rPr>
        <w:t xml:space="preserve">created or enhancement application. This also includes creation/maintenance of Unix </w:t>
      </w:r>
    </w:p>
    <w:p w14:paraId="23E73D69" w14:textId="77777777" w:rsidR="00475787" w:rsidRDefault="00FA3A5C">
      <w:pPr>
        <w:tabs>
          <w:tab w:val="left" w:pos="5520"/>
        </w:tabs>
        <w:ind w:hanging="270"/>
        <w:rPr>
          <w:bCs/>
          <w:sz w:val="22"/>
          <w:szCs w:val="22"/>
        </w:rPr>
      </w:pPr>
      <w:r>
        <w:rPr>
          <w:bCs/>
          <w:sz w:val="22"/>
          <w:szCs w:val="22"/>
        </w:rPr>
        <w:t>Scripts and directories for application automation and their performance evaluation.</w:t>
      </w:r>
    </w:p>
    <w:p w14:paraId="792BA6DA" w14:textId="77777777" w:rsidR="00475787" w:rsidRDefault="00475787">
      <w:pPr>
        <w:tabs>
          <w:tab w:val="left" w:pos="5520"/>
        </w:tabs>
        <w:jc w:val="both"/>
        <w:rPr>
          <w:bCs/>
          <w:sz w:val="22"/>
          <w:szCs w:val="22"/>
        </w:rPr>
      </w:pPr>
    </w:p>
    <w:p w14:paraId="1AAD04DD" w14:textId="77777777" w:rsidR="00475787" w:rsidRDefault="00475787">
      <w:pPr>
        <w:tabs>
          <w:tab w:val="left" w:pos="5520"/>
        </w:tabs>
        <w:ind w:hanging="270"/>
        <w:rPr>
          <w:rFonts w:ascii="Trebuchet MS" w:hAnsi="Trebuchet MS" w:cs="Trebuchet MS"/>
          <w:bCs/>
          <w:sz w:val="20"/>
          <w:szCs w:val="20"/>
        </w:rPr>
      </w:pPr>
    </w:p>
    <w:p w14:paraId="7AA05BF0" w14:textId="77777777" w:rsidR="00475787" w:rsidRDefault="00FA3A5C">
      <w:pPr>
        <w:tabs>
          <w:tab w:val="left" w:pos="5520"/>
        </w:tabs>
        <w:ind w:hanging="270"/>
        <w:rPr>
          <w:b/>
          <w:bCs/>
          <w:sz w:val="22"/>
          <w:szCs w:val="22"/>
          <w:u w:val="single"/>
        </w:rPr>
      </w:pPr>
      <w:r>
        <w:rPr>
          <w:b/>
          <w:bCs/>
          <w:sz w:val="22"/>
          <w:szCs w:val="22"/>
          <w:u w:val="single"/>
        </w:rPr>
        <w:t>Roles and responsibilities:</w:t>
      </w:r>
    </w:p>
    <w:p w14:paraId="74F3F53A"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Resolving high priority incidents and requests, to </w:t>
      </w:r>
      <w:r>
        <w:rPr>
          <w:bCs/>
          <w:sz w:val="22"/>
          <w:szCs w:val="22"/>
        </w:rPr>
        <w:t>ensure Maintenance and availability of the client applications and application Databases in DB2</w:t>
      </w:r>
      <w:r>
        <w:rPr>
          <w:rFonts w:hint="eastAsia"/>
          <w:bCs/>
          <w:sz w:val="22"/>
          <w:szCs w:val="22"/>
          <w:lang w:eastAsia="zh-CN"/>
        </w:rPr>
        <w:t>,</w:t>
      </w:r>
      <w:r>
        <w:rPr>
          <w:bCs/>
          <w:sz w:val="22"/>
          <w:szCs w:val="22"/>
        </w:rPr>
        <w:t xml:space="preserve"> </w:t>
      </w:r>
      <w:r>
        <w:rPr>
          <w:rFonts w:hint="eastAsia"/>
          <w:bCs/>
          <w:sz w:val="22"/>
          <w:szCs w:val="22"/>
          <w:lang w:eastAsia="zh-CN"/>
        </w:rPr>
        <w:t xml:space="preserve">IMS DB </w:t>
      </w:r>
      <w:r>
        <w:rPr>
          <w:bCs/>
          <w:sz w:val="22"/>
          <w:szCs w:val="22"/>
        </w:rPr>
        <w:t>and IBM web sphere server.</w:t>
      </w:r>
    </w:p>
    <w:p w14:paraId="4E13B9C4"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Implement and enhance the UNIX script to whenever it required for application.</w:t>
      </w:r>
    </w:p>
    <w:p w14:paraId="65CA6C3E"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Maintaining and implementing COBOL-DB2, COBOL-</w:t>
      </w:r>
      <w:r>
        <w:rPr>
          <w:bCs/>
          <w:sz w:val="22"/>
          <w:szCs w:val="22"/>
        </w:rPr>
        <w:t>DB2-CICS code regular basis.</w:t>
      </w:r>
    </w:p>
    <w:p w14:paraId="21A770C6"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Preparing estimation and providing UAT support for the development projects.</w:t>
      </w:r>
    </w:p>
    <w:p w14:paraId="2F9E2523"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Providing value add and implementing it for application automations.</w:t>
      </w:r>
    </w:p>
    <w:p w14:paraId="610374F2"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Creating batch database and scheduling it in OPC.</w:t>
      </w:r>
    </w:p>
    <w:p w14:paraId="5CAA61D2"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Checking dependency of batch in</w:t>
      </w:r>
      <w:r>
        <w:rPr>
          <w:bCs/>
          <w:sz w:val="22"/>
          <w:szCs w:val="22"/>
        </w:rPr>
        <w:t xml:space="preserve"> OPC tool. </w:t>
      </w:r>
    </w:p>
    <w:p w14:paraId="0F77A370"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Doing LOAD, UNLAOD, RUNSTAT, REORG on demand basis.</w:t>
      </w:r>
    </w:p>
    <w:p w14:paraId="7BC5B39C"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Performing deployment of packages (Java/COBOL) regularly. </w:t>
      </w:r>
    </w:p>
    <w:p w14:paraId="6A886327"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Regular monitoring of space in USS (Unix System Service).</w:t>
      </w:r>
    </w:p>
    <w:p w14:paraId="0D50B633"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Worked on Tuning to increase the DB2 performance.</w:t>
      </w:r>
    </w:p>
    <w:p w14:paraId="6C6A6CA2"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Worked on creation of DB2</w:t>
      </w:r>
      <w:r>
        <w:rPr>
          <w:bCs/>
          <w:sz w:val="22"/>
          <w:szCs w:val="22"/>
        </w:rPr>
        <w:t xml:space="preserve"> objects like Table, Index, Tablespace, etc.</w:t>
      </w:r>
    </w:p>
    <w:p w14:paraId="49D68633" w14:textId="77777777" w:rsidR="00475787" w:rsidRDefault="00FA3A5C">
      <w:pPr>
        <w:pStyle w:val="ListParagraph"/>
        <w:tabs>
          <w:tab w:val="left" w:pos="5520"/>
        </w:tabs>
        <w:ind w:left="0"/>
        <w:jc w:val="both"/>
        <w:rPr>
          <w:bCs/>
          <w:sz w:val="22"/>
          <w:szCs w:val="22"/>
        </w:rPr>
      </w:pPr>
      <w:r>
        <w:rPr>
          <w:bCs/>
          <w:sz w:val="22"/>
          <w:szCs w:val="22"/>
        </w:rPr>
        <w:lastRenderedPageBreak/>
        <w:t xml:space="preserve"> </w:t>
      </w:r>
    </w:p>
    <w:p w14:paraId="45E73C67" w14:textId="77777777" w:rsidR="00475787" w:rsidRDefault="00475787">
      <w:pPr>
        <w:tabs>
          <w:tab w:val="left" w:pos="5520"/>
        </w:tabs>
        <w:ind w:hanging="270"/>
        <w:rPr>
          <w:b/>
          <w:bCs/>
          <w:sz w:val="22"/>
          <w:szCs w:val="22"/>
          <w:u w:val="single"/>
        </w:rPr>
      </w:pPr>
    </w:p>
    <w:p w14:paraId="53050825" w14:textId="77777777" w:rsidR="00475787" w:rsidRDefault="00FA3A5C">
      <w:pPr>
        <w:tabs>
          <w:tab w:val="left" w:pos="5520"/>
        </w:tabs>
        <w:ind w:hanging="270"/>
        <w:rPr>
          <w:b/>
          <w:bCs/>
          <w:sz w:val="22"/>
          <w:szCs w:val="22"/>
          <w:u w:val="single"/>
        </w:rPr>
      </w:pPr>
      <w:r>
        <w:rPr>
          <w:b/>
          <w:bCs/>
          <w:sz w:val="22"/>
          <w:szCs w:val="22"/>
          <w:u w:val="single"/>
        </w:rPr>
        <w:t>The challenges involved:</w:t>
      </w:r>
    </w:p>
    <w:p w14:paraId="03164D49" w14:textId="77777777" w:rsidR="00475787" w:rsidRDefault="00475787">
      <w:pPr>
        <w:rPr>
          <w:rFonts w:ascii="Trebuchet MS" w:hAnsi="Trebuchet MS" w:cs="Trebuchet MS"/>
          <w:b/>
          <w:bCs/>
          <w:iCs/>
          <w:sz w:val="20"/>
          <w:szCs w:val="20"/>
        </w:rPr>
      </w:pPr>
    </w:p>
    <w:p w14:paraId="099F94D5"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End to end maintenance of DB2 </w:t>
      </w:r>
      <w:r>
        <w:rPr>
          <w:rFonts w:hint="eastAsia"/>
          <w:bCs/>
          <w:sz w:val="22"/>
          <w:szCs w:val="22"/>
          <w:lang w:eastAsia="zh-CN"/>
        </w:rPr>
        <w:t xml:space="preserve">and IMS DB </w:t>
      </w:r>
      <w:r>
        <w:rPr>
          <w:bCs/>
          <w:sz w:val="22"/>
          <w:szCs w:val="22"/>
        </w:rPr>
        <w:t xml:space="preserve">objects. </w:t>
      </w:r>
    </w:p>
    <w:p w14:paraId="4A1D6268"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Complex build/problem management and resolving technical issues.</w:t>
      </w:r>
    </w:p>
    <w:p w14:paraId="64551500"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Tracking and resolving performance bottlenecks.</w:t>
      </w:r>
    </w:p>
    <w:p w14:paraId="2F137AC4" w14:textId="77777777" w:rsidR="00475787" w:rsidRDefault="00475787">
      <w:pPr>
        <w:tabs>
          <w:tab w:val="left" w:pos="5520"/>
        </w:tabs>
        <w:ind w:hanging="270"/>
        <w:rPr>
          <w:b/>
          <w:bCs/>
          <w:sz w:val="22"/>
          <w:szCs w:val="22"/>
          <w:u w:val="single"/>
        </w:rPr>
      </w:pPr>
    </w:p>
    <w:p w14:paraId="19597BE9" w14:textId="77777777" w:rsidR="00475787" w:rsidRDefault="00475787">
      <w:pPr>
        <w:tabs>
          <w:tab w:val="left" w:pos="5520"/>
        </w:tabs>
        <w:ind w:hanging="270"/>
        <w:rPr>
          <w:b/>
          <w:bCs/>
          <w:sz w:val="22"/>
          <w:szCs w:val="22"/>
          <w:u w:val="single"/>
        </w:rPr>
      </w:pPr>
    </w:p>
    <w:p w14:paraId="18F350CB" w14:textId="77777777" w:rsidR="00475787" w:rsidRDefault="00FA3A5C">
      <w:pPr>
        <w:tabs>
          <w:tab w:val="left" w:pos="5520"/>
        </w:tabs>
        <w:ind w:hanging="270"/>
        <w:rPr>
          <w:b/>
          <w:bCs/>
          <w:sz w:val="22"/>
          <w:szCs w:val="22"/>
          <w:u w:val="single"/>
        </w:rPr>
      </w:pPr>
      <w:r>
        <w:rPr>
          <w:b/>
          <w:bCs/>
          <w:sz w:val="22"/>
          <w:szCs w:val="22"/>
          <w:u w:val="single"/>
        </w:rPr>
        <w:t>PROJECT DETAILS:</w:t>
      </w:r>
    </w:p>
    <w:p w14:paraId="496F4999" w14:textId="77777777" w:rsidR="00475787" w:rsidRDefault="00475787">
      <w:pPr>
        <w:tabs>
          <w:tab w:val="left" w:pos="5520"/>
        </w:tabs>
        <w:ind w:hanging="270"/>
        <w:rPr>
          <w:bCs/>
          <w:sz w:val="22"/>
          <w:szCs w:val="22"/>
        </w:rPr>
      </w:pPr>
    </w:p>
    <w:p w14:paraId="4D6741DB"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 w:val="0"/>
          <w:bCs/>
          <w:smallCaps w:val="0"/>
          <w:sz w:val="20"/>
          <w:lang w:val="en-US"/>
        </w:rPr>
      </w:pPr>
      <w:r>
        <w:rPr>
          <w:rFonts w:ascii="Trebuchet MS" w:hAnsi="Trebuchet MS" w:cs="Trebuchet MS"/>
          <w:bCs/>
          <w:smallCaps w:val="0"/>
          <w:sz w:val="20"/>
          <w:lang w:val="en-US"/>
        </w:rPr>
        <w:t>COMPANY:</w:t>
      </w:r>
      <w:r>
        <w:rPr>
          <w:rFonts w:ascii="Palatino Linotype" w:hAnsi="Palatino Linotype" w:cs="Palatino Linotype"/>
        </w:rPr>
        <w:tab/>
      </w:r>
      <w:r>
        <w:rPr>
          <w:rFonts w:ascii="Trebuchet MS" w:hAnsi="Trebuchet MS" w:cs="Trebuchet MS"/>
          <w:b w:val="0"/>
          <w:bCs/>
          <w:smallCaps w:val="0"/>
          <w:sz w:val="20"/>
          <w:lang w:val="en-US"/>
        </w:rPr>
        <w:t>Tata consultancy services</w:t>
      </w:r>
    </w:p>
    <w:p w14:paraId="0D564F25"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 w:val="0"/>
          <w:bCs/>
          <w:smallCaps w:val="0"/>
          <w:sz w:val="20"/>
          <w:lang w:val="en-US"/>
        </w:rPr>
      </w:pPr>
      <w:r>
        <w:rPr>
          <w:rFonts w:ascii="Trebuchet MS" w:hAnsi="Trebuchet MS" w:cs="Trebuchet MS"/>
          <w:bCs/>
          <w:smallCaps w:val="0"/>
          <w:sz w:val="20"/>
          <w:lang w:val="en-US"/>
        </w:rPr>
        <w:t>CLIENT:</w:t>
      </w:r>
      <w:r>
        <w:rPr>
          <w:rFonts w:ascii="Trebuchet MS" w:hAnsi="Trebuchet MS" w:cs="Trebuchet MS"/>
          <w:b w:val="0"/>
          <w:bCs/>
          <w:smallCaps w:val="0"/>
          <w:sz w:val="20"/>
          <w:lang w:val="en-US"/>
        </w:rPr>
        <w:tab/>
        <w:t xml:space="preserve">            Manufacturing Company</w:t>
      </w:r>
      <w:r>
        <w:rPr>
          <w:rFonts w:ascii="Trebuchet MS" w:hAnsi="Trebuchet MS" w:cs="Trebuchet MS"/>
          <w:b w:val="0"/>
          <w:bCs/>
          <w:smallCaps w:val="0"/>
          <w:sz w:val="20"/>
          <w:lang w:val="en-US"/>
        </w:rPr>
        <w:tab/>
      </w:r>
    </w:p>
    <w:p w14:paraId="4326F716"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 w:val="0"/>
          <w:bCs/>
          <w:smallCaps w:val="0"/>
          <w:sz w:val="20"/>
          <w:lang w:val="en-US"/>
        </w:rPr>
      </w:pPr>
      <w:r>
        <w:rPr>
          <w:rFonts w:ascii="Trebuchet MS" w:hAnsi="Trebuchet MS" w:cs="Trebuchet MS"/>
          <w:bCs/>
          <w:smallCaps w:val="0"/>
          <w:sz w:val="20"/>
          <w:lang w:val="en-US"/>
        </w:rPr>
        <w:t>ROLES:</w:t>
      </w:r>
      <w:r>
        <w:rPr>
          <w:rFonts w:ascii="Trebuchet MS" w:hAnsi="Trebuchet MS" w:cs="Trebuchet MS"/>
          <w:b w:val="0"/>
          <w:bCs/>
          <w:smallCaps w:val="0"/>
          <w:sz w:val="20"/>
          <w:lang w:val="en-US"/>
        </w:rPr>
        <w:tab/>
        <w:t xml:space="preserve">            APPLICATION DEVELOPER and DB2 APPLICATION DBA</w:t>
      </w:r>
    </w:p>
    <w:p w14:paraId="48E1ED1F"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Cs/>
          <w:smallCaps w:val="0"/>
          <w:sz w:val="20"/>
          <w:lang w:val="en-US"/>
        </w:rPr>
      </w:pPr>
      <w:r>
        <w:rPr>
          <w:rFonts w:ascii="Trebuchet MS" w:hAnsi="Trebuchet MS" w:cs="Trebuchet MS"/>
          <w:bCs/>
          <w:smallCaps w:val="0"/>
          <w:sz w:val="20"/>
          <w:lang w:val="en-US"/>
        </w:rPr>
        <w:t>DURATION:</w:t>
      </w:r>
      <w:r>
        <w:rPr>
          <w:rFonts w:ascii="Trebuchet MS" w:hAnsi="Trebuchet MS" w:cs="Trebuchet MS"/>
          <w:bCs/>
          <w:smallCaps w:val="0"/>
          <w:sz w:val="20"/>
          <w:lang w:val="en-US"/>
        </w:rPr>
        <w:tab/>
        <w:t>March 2016 – December 2017</w:t>
      </w:r>
    </w:p>
    <w:p w14:paraId="1E5287D8" w14:textId="77777777" w:rsidR="00475787" w:rsidRDefault="00475787">
      <w:pPr>
        <w:tabs>
          <w:tab w:val="left" w:pos="5520"/>
        </w:tabs>
        <w:rPr>
          <w:b/>
          <w:bCs/>
          <w:sz w:val="22"/>
          <w:szCs w:val="22"/>
          <w:u w:val="single"/>
        </w:rPr>
      </w:pPr>
    </w:p>
    <w:p w14:paraId="5F322B2E" w14:textId="77777777" w:rsidR="00475787" w:rsidRDefault="00FA3A5C">
      <w:pPr>
        <w:tabs>
          <w:tab w:val="left" w:pos="5520"/>
        </w:tabs>
        <w:ind w:hanging="270"/>
        <w:rPr>
          <w:b/>
          <w:bCs/>
          <w:sz w:val="22"/>
          <w:szCs w:val="22"/>
          <w:u w:val="single"/>
        </w:rPr>
      </w:pPr>
      <w:r>
        <w:rPr>
          <w:b/>
          <w:bCs/>
          <w:sz w:val="22"/>
          <w:szCs w:val="22"/>
        </w:rPr>
        <w:t>Title               :</w:t>
      </w:r>
      <w:r>
        <w:rPr>
          <w:bCs/>
          <w:sz w:val="22"/>
          <w:szCs w:val="22"/>
        </w:rPr>
        <w:t xml:space="preserve"> Data Resource Management (DRM)</w:t>
      </w:r>
    </w:p>
    <w:p w14:paraId="22AF6904" w14:textId="77777777" w:rsidR="00475787" w:rsidRDefault="00FA3A5C">
      <w:pPr>
        <w:tabs>
          <w:tab w:val="left" w:pos="5520"/>
        </w:tabs>
        <w:ind w:hanging="270"/>
        <w:rPr>
          <w:b/>
          <w:bCs/>
          <w:sz w:val="22"/>
          <w:szCs w:val="22"/>
          <w:u w:val="single"/>
        </w:rPr>
      </w:pPr>
      <w:r>
        <w:rPr>
          <w:b/>
          <w:bCs/>
          <w:sz w:val="22"/>
          <w:szCs w:val="22"/>
        </w:rPr>
        <w:t xml:space="preserve">Project Type : </w:t>
      </w:r>
      <w:r>
        <w:rPr>
          <w:bCs/>
          <w:sz w:val="22"/>
          <w:szCs w:val="22"/>
        </w:rPr>
        <w:t>Application Developer and DB2/IMS DBA</w:t>
      </w:r>
    </w:p>
    <w:p w14:paraId="3E5C881C" w14:textId="77777777" w:rsidR="00475787" w:rsidRDefault="00FA3A5C">
      <w:pPr>
        <w:tabs>
          <w:tab w:val="left" w:pos="5520"/>
        </w:tabs>
        <w:ind w:hanging="270"/>
        <w:rPr>
          <w:b/>
          <w:bCs/>
          <w:sz w:val="22"/>
          <w:szCs w:val="22"/>
          <w:u w:val="single"/>
        </w:rPr>
      </w:pPr>
      <w:r>
        <w:rPr>
          <w:b/>
          <w:bCs/>
          <w:sz w:val="22"/>
          <w:szCs w:val="22"/>
        </w:rPr>
        <w:t>Team Size     :</w:t>
      </w:r>
      <w:r>
        <w:rPr>
          <w:bCs/>
          <w:sz w:val="22"/>
          <w:szCs w:val="22"/>
        </w:rPr>
        <w:t xml:space="preserve">  12</w:t>
      </w:r>
    </w:p>
    <w:p w14:paraId="7EDE62D9" w14:textId="77777777" w:rsidR="00475787" w:rsidRDefault="00FA3A5C">
      <w:pPr>
        <w:tabs>
          <w:tab w:val="left" w:pos="5520"/>
        </w:tabs>
        <w:ind w:hanging="270"/>
        <w:rPr>
          <w:bCs/>
          <w:sz w:val="22"/>
          <w:szCs w:val="22"/>
        </w:rPr>
      </w:pPr>
      <w:r>
        <w:rPr>
          <w:b/>
          <w:bCs/>
          <w:sz w:val="22"/>
          <w:szCs w:val="22"/>
        </w:rPr>
        <w:t>Domain:</w:t>
      </w:r>
      <w:r>
        <w:rPr>
          <w:bCs/>
          <w:sz w:val="22"/>
          <w:szCs w:val="22"/>
        </w:rPr>
        <w:t xml:space="preserve">         Manufacturing </w:t>
      </w:r>
    </w:p>
    <w:p w14:paraId="34832661" w14:textId="77777777" w:rsidR="00475787" w:rsidRDefault="00FA3A5C">
      <w:pPr>
        <w:tabs>
          <w:tab w:val="left" w:pos="5520"/>
        </w:tabs>
        <w:ind w:hanging="270"/>
        <w:rPr>
          <w:bCs/>
          <w:sz w:val="22"/>
          <w:szCs w:val="22"/>
        </w:rPr>
      </w:pPr>
      <w:r>
        <w:rPr>
          <w:b/>
          <w:bCs/>
          <w:sz w:val="22"/>
          <w:szCs w:val="22"/>
        </w:rPr>
        <w:t>Duration:</w:t>
      </w:r>
      <w:r>
        <w:rPr>
          <w:bCs/>
          <w:sz w:val="22"/>
          <w:szCs w:val="22"/>
        </w:rPr>
        <w:t xml:space="preserve">       From March 2016 to December 2017</w:t>
      </w:r>
    </w:p>
    <w:p w14:paraId="26642158" w14:textId="77777777" w:rsidR="00475787" w:rsidRDefault="00475787">
      <w:pPr>
        <w:tabs>
          <w:tab w:val="left" w:pos="5520"/>
        </w:tabs>
        <w:ind w:hanging="270"/>
        <w:rPr>
          <w:bCs/>
          <w:sz w:val="22"/>
          <w:szCs w:val="22"/>
        </w:rPr>
      </w:pPr>
    </w:p>
    <w:p w14:paraId="6A5FF918" w14:textId="77777777" w:rsidR="00475787" w:rsidRDefault="00475787">
      <w:pPr>
        <w:tabs>
          <w:tab w:val="left" w:pos="5520"/>
        </w:tabs>
        <w:ind w:hanging="270"/>
        <w:rPr>
          <w:bCs/>
          <w:sz w:val="22"/>
          <w:szCs w:val="22"/>
        </w:rPr>
      </w:pPr>
    </w:p>
    <w:p w14:paraId="7EE3FC89" w14:textId="77777777" w:rsidR="00475787" w:rsidRDefault="00FA3A5C">
      <w:pPr>
        <w:tabs>
          <w:tab w:val="left" w:pos="5520"/>
        </w:tabs>
        <w:ind w:hanging="270"/>
        <w:rPr>
          <w:b/>
          <w:u w:val="single"/>
        </w:rPr>
      </w:pPr>
      <w:r>
        <w:rPr>
          <w:b/>
          <w:u w:val="single"/>
        </w:rPr>
        <w:t>DESCRIPTION:</w:t>
      </w:r>
    </w:p>
    <w:p w14:paraId="0B5C066A" w14:textId="77777777" w:rsidR="00475787" w:rsidRDefault="00FA3A5C">
      <w:pPr>
        <w:tabs>
          <w:tab w:val="left" w:pos="5520"/>
        </w:tabs>
        <w:ind w:hanging="270"/>
        <w:jc w:val="both"/>
        <w:rPr>
          <w:bCs/>
          <w:sz w:val="22"/>
          <w:szCs w:val="22"/>
        </w:rPr>
      </w:pPr>
      <w:r>
        <w:rPr>
          <w:bCs/>
          <w:sz w:val="22"/>
          <w:szCs w:val="22"/>
        </w:rPr>
        <w:t>DRM application is a cluster of multiple applications th</w:t>
      </w:r>
      <w:r>
        <w:rPr>
          <w:bCs/>
          <w:sz w:val="22"/>
          <w:szCs w:val="22"/>
        </w:rPr>
        <w:t>at provide tools to application teams to open request to</w:t>
      </w:r>
    </w:p>
    <w:p w14:paraId="646EC0AF" w14:textId="77777777" w:rsidR="00475787" w:rsidRDefault="00FA3A5C">
      <w:pPr>
        <w:tabs>
          <w:tab w:val="left" w:pos="5520"/>
        </w:tabs>
        <w:ind w:hanging="270"/>
        <w:rPr>
          <w:bCs/>
          <w:sz w:val="22"/>
          <w:szCs w:val="22"/>
        </w:rPr>
      </w:pPr>
      <w:r>
        <w:rPr>
          <w:bCs/>
          <w:sz w:val="22"/>
          <w:szCs w:val="22"/>
        </w:rPr>
        <w:t>register, create and alter DB2 for Z/OS database objects. These tools provide mechanisms for Application Data</w:t>
      </w:r>
    </w:p>
    <w:p w14:paraId="07E2F1EA" w14:textId="77777777" w:rsidR="00475787" w:rsidRDefault="00FA3A5C">
      <w:pPr>
        <w:tabs>
          <w:tab w:val="left" w:pos="5520"/>
        </w:tabs>
        <w:ind w:hanging="270"/>
        <w:jc w:val="both"/>
        <w:rPr>
          <w:bCs/>
          <w:sz w:val="22"/>
          <w:szCs w:val="22"/>
        </w:rPr>
      </w:pPr>
      <w:r>
        <w:rPr>
          <w:bCs/>
          <w:sz w:val="22"/>
          <w:szCs w:val="22"/>
        </w:rPr>
        <w:t>architects and DBAs to review, approve/reject these requests. The tool provides end to en</w:t>
      </w:r>
      <w:r>
        <w:rPr>
          <w:bCs/>
          <w:sz w:val="22"/>
          <w:szCs w:val="22"/>
        </w:rPr>
        <w:t>d mechanism from</w:t>
      </w:r>
    </w:p>
    <w:p w14:paraId="2867468C" w14:textId="77777777" w:rsidR="00475787" w:rsidRDefault="00FA3A5C">
      <w:pPr>
        <w:tabs>
          <w:tab w:val="left" w:pos="5520"/>
        </w:tabs>
        <w:ind w:hanging="270"/>
        <w:jc w:val="both"/>
        <w:rPr>
          <w:bCs/>
          <w:sz w:val="22"/>
          <w:szCs w:val="22"/>
        </w:rPr>
      </w:pPr>
      <w:r>
        <w:rPr>
          <w:bCs/>
          <w:sz w:val="22"/>
          <w:szCs w:val="22"/>
        </w:rPr>
        <w:t>request to implementation. These applications also generate various reports to track the changes to existing</w:t>
      </w:r>
    </w:p>
    <w:p w14:paraId="1D0A269A" w14:textId="77777777" w:rsidR="00475787" w:rsidRDefault="00FA3A5C">
      <w:pPr>
        <w:tabs>
          <w:tab w:val="left" w:pos="5520"/>
        </w:tabs>
        <w:ind w:hanging="270"/>
        <w:jc w:val="both"/>
        <w:rPr>
          <w:bCs/>
          <w:sz w:val="22"/>
          <w:szCs w:val="22"/>
        </w:rPr>
      </w:pPr>
      <w:r>
        <w:rPr>
          <w:bCs/>
          <w:sz w:val="22"/>
          <w:szCs w:val="22"/>
        </w:rPr>
        <w:t xml:space="preserve">DB2 databases. They also generate critical reports required for SOX compliance. </w:t>
      </w:r>
    </w:p>
    <w:p w14:paraId="2977AF33" w14:textId="77777777" w:rsidR="00475787" w:rsidRDefault="00475787">
      <w:pPr>
        <w:tabs>
          <w:tab w:val="right" w:pos="9360"/>
        </w:tabs>
        <w:rPr>
          <w:bCs/>
          <w:sz w:val="22"/>
          <w:szCs w:val="22"/>
        </w:rPr>
      </w:pPr>
    </w:p>
    <w:p w14:paraId="6F88F56A" w14:textId="77777777" w:rsidR="00475787" w:rsidRDefault="00FA3A5C">
      <w:pPr>
        <w:tabs>
          <w:tab w:val="left" w:pos="5520"/>
        </w:tabs>
        <w:ind w:hanging="270"/>
        <w:rPr>
          <w:bCs/>
          <w:sz w:val="22"/>
          <w:szCs w:val="22"/>
        </w:rPr>
      </w:pPr>
      <w:r>
        <w:rPr>
          <w:bCs/>
          <w:sz w:val="22"/>
          <w:szCs w:val="22"/>
        </w:rPr>
        <w:t xml:space="preserve">Apart from the suite of above applications, DRM </w:t>
      </w:r>
      <w:r>
        <w:rPr>
          <w:bCs/>
          <w:sz w:val="22"/>
          <w:szCs w:val="22"/>
        </w:rPr>
        <w:t>is also responsible to maintain the test/UAT environments</w:t>
      </w:r>
    </w:p>
    <w:p w14:paraId="743BE50E" w14:textId="77777777" w:rsidR="00475787" w:rsidRDefault="00FA3A5C">
      <w:pPr>
        <w:tabs>
          <w:tab w:val="left" w:pos="5520"/>
        </w:tabs>
        <w:ind w:hanging="270"/>
        <w:rPr>
          <w:bCs/>
          <w:sz w:val="22"/>
          <w:szCs w:val="22"/>
        </w:rPr>
      </w:pPr>
      <w:r>
        <w:rPr>
          <w:bCs/>
          <w:sz w:val="22"/>
          <w:szCs w:val="22"/>
        </w:rPr>
        <w:t xml:space="preserve">from perspective of DB2 databases. This includes creation/maintenance of DB2 objects and their performance </w:t>
      </w:r>
    </w:p>
    <w:p w14:paraId="38CF4C89" w14:textId="77777777" w:rsidR="00475787" w:rsidRDefault="00FA3A5C">
      <w:pPr>
        <w:tabs>
          <w:tab w:val="left" w:pos="5520"/>
        </w:tabs>
        <w:ind w:hanging="270"/>
        <w:rPr>
          <w:bCs/>
          <w:sz w:val="22"/>
          <w:szCs w:val="22"/>
        </w:rPr>
      </w:pPr>
      <w:r>
        <w:rPr>
          <w:bCs/>
          <w:sz w:val="22"/>
          <w:szCs w:val="22"/>
        </w:rPr>
        <w:t>evaluation.</w:t>
      </w:r>
    </w:p>
    <w:p w14:paraId="03B806C1" w14:textId="77777777" w:rsidR="00475787" w:rsidRDefault="00475787">
      <w:pPr>
        <w:tabs>
          <w:tab w:val="left" w:pos="5520"/>
        </w:tabs>
        <w:ind w:hanging="270"/>
        <w:rPr>
          <w:rFonts w:ascii="Trebuchet MS" w:hAnsi="Trebuchet MS" w:cs="Trebuchet MS"/>
          <w:bCs/>
          <w:sz w:val="20"/>
          <w:szCs w:val="20"/>
        </w:rPr>
      </w:pPr>
    </w:p>
    <w:p w14:paraId="45E7CB91" w14:textId="77777777" w:rsidR="00475787" w:rsidRDefault="00FA3A5C">
      <w:pPr>
        <w:tabs>
          <w:tab w:val="left" w:pos="5520"/>
        </w:tabs>
        <w:ind w:hanging="270"/>
        <w:rPr>
          <w:b/>
          <w:bCs/>
          <w:sz w:val="22"/>
          <w:szCs w:val="22"/>
          <w:u w:val="single"/>
        </w:rPr>
      </w:pPr>
      <w:r>
        <w:rPr>
          <w:b/>
          <w:bCs/>
          <w:sz w:val="22"/>
          <w:szCs w:val="22"/>
          <w:u w:val="single"/>
        </w:rPr>
        <w:t>Roles and responsibilities:</w:t>
      </w:r>
    </w:p>
    <w:p w14:paraId="68794F04"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Resolving high priority incidents and Service requests, to ensure Maintenance and availability of the clien</w:t>
      </w:r>
      <w:r>
        <w:rPr>
          <w:bCs/>
          <w:sz w:val="22"/>
          <w:szCs w:val="22"/>
        </w:rPr>
        <w:t>t applications and application Databases in DB2.</w:t>
      </w:r>
    </w:p>
    <w:p w14:paraId="10D94863"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Maintaining and implementing of COBOL code whenever improvement required.</w:t>
      </w:r>
    </w:p>
    <w:p w14:paraId="7ABAC212"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Preparing estimation, Technical Design documents, Implementation of TD (Coding), Unit testing, Integration testing and providing UAT </w:t>
      </w:r>
      <w:r>
        <w:rPr>
          <w:bCs/>
          <w:sz w:val="22"/>
          <w:szCs w:val="22"/>
        </w:rPr>
        <w:t xml:space="preserve">support for the development projects. </w:t>
      </w:r>
    </w:p>
    <w:p w14:paraId="69B43103"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Creating and maintaining application databases and related objects in DB2 for Z/OS. Ensuring high availability of databases. Maintaining databases in UAT regions (LPARS) with current Prod data, for integration, regres</w:t>
      </w:r>
      <w:r>
        <w:rPr>
          <w:bCs/>
          <w:sz w:val="22"/>
          <w:szCs w:val="22"/>
        </w:rPr>
        <w:t xml:space="preserve">sion and Performance testing of applications. Applying standardization while creating and maintaining databases and related objects. </w:t>
      </w:r>
    </w:p>
    <w:p w14:paraId="40C91F53"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Capable of functioning independently in designing, developing and unit test planning, and has been effective in technical </w:t>
      </w:r>
      <w:r>
        <w:rPr>
          <w:bCs/>
          <w:sz w:val="22"/>
          <w:szCs w:val="22"/>
        </w:rPr>
        <w:t>reviews. Prepare test plan and strategy and coordinate System, Integration and User Acceptance Testing (UAT).</w:t>
      </w:r>
    </w:p>
    <w:p w14:paraId="7EC387D1"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Doing and managing DB2 migration activity.</w:t>
      </w:r>
    </w:p>
    <w:p w14:paraId="2E3E66DF"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Working in PBG conversion of table spaces.</w:t>
      </w:r>
    </w:p>
    <w:p w14:paraId="2AFD3BED"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Task execution, review and status tracking and </w:t>
      </w:r>
      <w:r>
        <w:rPr>
          <w:bCs/>
          <w:sz w:val="22"/>
          <w:szCs w:val="22"/>
        </w:rPr>
        <w:t>reporting to higher management.</w:t>
      </w:r>
    </w:p>
    <w:p w14:paraId="4FF0AE71"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Maintaining and updating TMO calendar.</w:t>
      </w:r>
    </w:p>
    <w:p w14:paraId="5F60F97E"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Checking of conflict of tables.</w:t>
      </w:r>
    </w:p>
    <w:p w14:paraId="26504BD0"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Implemented code to automate conflict check process.</w:t>
      </w:r>
    </w:p>
    <w:p w14:paraId="717939C2" w14:textId="77777777" w:rsidR="00475787" w:rsidRDefault="00475787">
      <w:pPr>
        <w:tabs>
          <w:tab w:val="left" w:pos="5520"/>
        </w:tabs>
        <w:ind w:hanging="270"/>
        <w:rPr>
          <w:rFonts w:ascii="Trebuchet MS" w:hAnsi="Trebuchet MS" w:cs="Trebuchet MS"/>
          <w:bCs/>
          <w:sz w:val="20"/>
          <w:szCs w:val="20"/>
        </w:rPr>
      </w:pPr>
    </w:p>
    <w:p w14:paraId="52A9C774" w14:textId="77777777" w:rsidR="00475787" w:rsidRDefault="00475787">
      <w:pPr>
        <w:tabs>
          <w:tab w:val="left" w:pos="5520"/>
        </w:tabs>
        <w:rPr>
          <w:b/>
          <w:bCs/>
          <w:sz w:val="22"/>
          <w:szCs w:val="22"/>
          <w:u w:val="single"/>
        </w:rPr>
      </w:pPr>
    </w:p>
    <w:p w14:paraId="56559045" w14:textId="77777777" w:rsidR="00475787" w:rsidRDefault="00FA3A5C">
      <w:pPr>
        <w:tabs>
          <w:tab w:val="left" w:pos="5520"/>
        </w:tabs>
        <w:ind w:hanging="270"/>
        <w:rPr>
          <w:b/>
          <w:bCs/>
          <w:sz w:val="22"/>
          <w:szCs w:val="22"/>
          <w:u w:val="single"/>
        </w:rPr>
      </w:pPr>
      <w:r>
        <w:rPr>
          <w:b/>
          <w:bCs/>
          <w:sz w:val="22"/>
          <w:szCs w:val="22"/>
          <w:u w:val="single"/>
        </w:rPr>
        <w:t>The challenges involved:</w:t>
      </w:r>
    </w:p>
    <w:p w14:paraId="2B8C8CD2" w14:textId="77777777" w:rsidR="00475787" w:rsidRDefault="00475787">
      <w:pPr>
        <w:rPr>
          <w:rFonts w:ascii="Trebuchet MS" w:hAnsi="Trebuchet MS" w:cs="Trebuchet MS"/>
          <w:b/>
          <w:bCs/>
          <w:iCs/>
          <w:sz w:val="20"/>
          <w:szCs w:val="20"/>
        </w:rPr>
      </w:pPr>
    </w:p>
    <w:p w14:paraId="4A032164"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lastRenderedPageBreak/>
        <w:t>Complex build/problem management and resolving technical issues.</w:t>
      </w:r>
    </w:p>
    <w:p w14:paraId="7524CFA5"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Providi</w:t>
      </w:r>
      <w:r>
        <w:rPr>
          <w:bCs/>
          <w:sz w:val="22"/>
          <w:szCs w:val="22"/>
        </w:rPr>
        <w:t>ng Feasibility Study and understand High Level Design to prepare Detailed Design.</w:t>
      </w:r>
    </w:p>
    <w:p w14:paraId="203ED060"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Developing and enhancing complex COBOL programs to meet the Design and Requirements.</w:t>
      </w:r>
    </w:p>
    <w:p w14:paraId="24CCA7DA"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End to end maintenance of Db2 objects. </w:t>
      </w:r>
    </w:p>
    <w:p w14:paraId="5A5019C8"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Tracking and resolving performance bottlenecks. </w:t>
      </w:r>
    </w:p>
    <w:p w14:paraId="4DF9E15A"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Resolving complex abends and data issues in production environment.</w:t>
      </w:r>
    </w:p>
    <w:p w14:paraId="06470F6B"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Providing Monthly/Weekly Dashboards. Effort Tracking. Reviews</w:t>
      </w:r>
    </w:p>
    <w:p w14:paraId="6F27278D" w14:textId="77777777" w:rsidR="00475787" w:rsidRDefault="00475787">
      <w:pPr>
        <w:pStyle w:val="ListParagraph"/>
        <w:tabs>
          <w:tab w:val="left" w:pos="5520"/>
        </w:tabs>
        <w:ind w:left="0"/>
        <w:jc w:val="both"/>
        <w:rPr>
          <w:bCs/>
          <w:sz w:val="22"/>
          <w:szCs w:val="22"/>
        </w:rPr>
      </w:pPr>
    </w:p>
    <w:p w14:paraId="4C254874" w14:textId="77777777" w:rsidR="00475787" w:rsidRDefault="00475787">
      <w:pPr>
        <w:pStyle w:val="ListParagraph"/>
        <w:tabs>
          <w:tab w:val="left" w:pos="5520"/>
        </w:tabs>
        <w:ind w:left="0"/>
        <w:jc w:val="both"/>
        <w:rPr>
          <w:bCs/>
          <w:sz w:val="22"/>
          <w:szCs w:val="22"/>
        </w:rPr>
      </w:pPr>
    </w:p>
    <w:p w14:paraId="4D596A46" w14:textId="77777777" w:rsidR="00475787" w:rsidRDefault="00FA3A5C">
      <w:pPr>
        <w:tabs>
          <w:tab w:val="left" w:pos="5520"/>
        </w:tabs>
        <w:ind w:hanging="270"/>
        <w:rPr>
          <w:b/>
          <w:u w:val="single"/>
        </w:rPr>
      </w:pPr>
      <w:r>
        <w:rPr>
          <w:b/>
          <w:u w:val="single"/>
        </w:rPr>
        <w:t>ACHEIVEMENTS:</w:t>
      </w:r>
    </w:p>
    <w:p w14:paraId="7A4EDAFD"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Received appreciation mails from clients and managers for the thoroughness in the design and testing of </w:t>
      </w:r>
      <w:r>
        <w:rPr>
          <w:bCs/>
          <w:sz w:val="22"/>
          <w:szCs w:val="22"/>
        </w:rPr>
        <w:t>complex modules in some of our project releases.</w:t>
      </w:r>
    </w:p>
    <w:p w14:paraId="3E341AC4"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Received appreciation mail from client for providing idea to implement code to automate the conflict check process. </w:t>
      </w:r>
    </w:p>
    <w:p w14:paraId="6FF3989B" w14:textId="77777777" w:rsidR="00475787" w:rsidRDefault="00475787">
      <w:pPr>
        <w:tabs>
          <w:tab w:val="left" w:pos="5520"/>
        </w:tabs>
        <w:ind w:hanging="270"/>
        <w:rPr>
          <w:b/>
        </w:rPr>
      </w:pPr>
    </w:p>
    <w:p w14:paraId="6F32767B" w14:textId="77777777" w:rsidR="00475787" w:rsidRDefault="00475787">
      <w:pPr>
        <w:tabs>
          <w:tab w:val="left" w:pos="5520"/>
        </w:tabs>
        <w:ind w:hanging="270"/>
        <w:rPr>
          <w:b/>
          <w:bCs/>
          <w:sz w:val="22"/>
          <w:szCs w:val="22"/>
          <w:u w:val="single"/>
        </w:rPr>
      </w:pPr>
    </w:p>
    <w:p w14:paraId="7DF83667" w14:textId="77777777" w:rsidR="00475787" w:rsidRDefault="00475787">
      <w:pPr>
        <w:tabs>
          <w:tab w:val="left" w:pos="5520"/>
        </w:tabs>
        <w:ind w:hanging="270"/>
        <w:rPr>
          <w:b/>
          <w:bCs/>
          <w:sz w:val="22"/>
          <w:szCs w:val="22"/>
          <w:u w:val="single"/>
        </w:rPr>
      </w:pPr>
    </w:p>
    <w:p w14:paraId="364C1903" w14:textId="77777777" w:rsidR="00475787" w:rsidRDefault="00475787">
      <w:pPr>
        <w:tabs>
          <w:tab w:val="left" w:pos="5520"/>
        </w:tabs>
        <w:ind w:hanging="270"/>
        <w:rPr>
          <w:b/>
          <w:bCs/>
          <w:sz w:val="22"/>
          <w:szCs w:val="22"/>
          <w:u w:val="single"/>
        </w:rPr>
      </w:pPr>
    </w:p>
    <w:p w14:paraId="20684ADA" w14:textId="77777777" w:rsidR="00475787" w:rsidRDefault="00FA3A5C">
      <w:pPr>
        <w:tabs>
          <w:tab w:val="left" w:pos="5520"/>
        </w:tabs>
        <w:ind w:hanging="270"/>
        <w:rPr>
          <w:b/>
          <w:bCs/>
          <w:sz w:val="22"/>
          <w:szCs w:val="22"/>
          <w:u w:val="single"/>
        </w:rPr>
      </w:pPr>
      <w:r>
        <w:rPr>
          <w:b/>
          <w:bCs/>
          <w:sz w:val="22"/>
          <w:szCs w:val="22"/>
          <w:u w:val="single"/>
        </w:rPr>
        <w:t>PROJECT DETAILS:</w:t>
      </w:r>
    </w:p>
    <w:p w14:paraId="5C0C60F7" w14:textId="77777777" w:rsidR="00475787" w:rsidRDefault="00475787">
      <w:pPr>
        <w:tabs>
          <w:tab w:val="left" w:pos="5520"/>
        </w:tabs>
        <w:ind w:hanging="270"/>
        <w:rPr>
          <w:b/>
          <w:bCs/>
          <w:sz w:val="22"/>
          <w:szCs w:val="22"/>
          <w:u w:val="single"/>
        </w:rPr>
      </w:pPr>
    </w:p>
    <w:p w14:paraId="61F0C06A"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 w:val="0"/>
          <w:bCs/>
          <w:smallCaps w:val="0"/>
          <w:sz w:val="20"/>
          <w:lang w:val="en-US"/>
        </w:rPr>
      </w:pPr>
      <w:r>
        <w:rPr>
          <w:rFonts w:ascii="Trebuchet MS" w:hAnsi="Trebuchet MS" w:cs="Trebuchet MS"/>
          <w:bCs/>
          <w:smallCaps w:val="0"/>
          <w:sz w:val="20"/>
          <w:lang w:val="en-US"/>
        </w:rPr>
        <w:t>COMPANY:</w:t>
      </w:r>
      <w:r>
        <w:rPr>
          <w:rFonts w:ascii="Palatino Linotype" w:hAnsi="Palatino Linotype" w:cs="Palatino Linotype"/>
        </w:rPr>
        <w:tab/>
      </w:r>
      <w:r>
        <w:rPr>
          <w:rFonts w:ascii="Trebuchet MS" w:hAnsi="Trebuchet MS" w:cs="Trebuchet MS"/>
          <w:b w:val="0"/>
          <w:bCs/>
          <w:smallCaps w:val="0"/>
          <w:sz w:val="20"/>
          <w:lang w:val="en-US"/>
        </w:rPr>
        <w:t>Syntel Pvt. Ltd.</w:t>
      </w:r>
    </w:p>
    <w:p w14:paraId="6C1296CB"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 w:val="0"/>
          <w:bCs/>
          <w:smallCaps w:val="0"/>
          <w:sz w:val="20"/>
          <w:lang w:val="en-US"/>
        </w:rPr>
      </w:pPr>
      <w:r>
        <w:rPr>
          <w:rFonts w:ascii="Trebuchet MS" w:hAnsi="Trebuchet MS" w:cs="Trebuchet MS"/>
          <w:bCs/>
          <w:smallCaps w:val="0"/>
          <w:sz w:val="20"/>
          <w:lang w:val="en-US"/>
        </w:rPr>
        <w:t>CLIENT:</w:t>
      </w:r>
      <w:r>
        <w:rPr>
          <w:rFonts w:ascii="Trebuchet MS" w:hAnsi="Trebuchet MS" w:cs="Trebuchet MS"/>
          <w:b w:val="0"/>
          <w:bCs/>
          <w:smallCaps w:val="0"/>
          <w:sz w:val="20"/>
          <w:lang w:val="en-US"/>
        </w:rPr>
        <w:tab/>
        <w:t xml:space="preserve">            Logistic</w:t>
      </w:r>
      <w:r>
        <w:rPr>
          <w:rFonts w:ascii="Trebuchet MS" w:hAnsi="Trebuchet MS" w:cs="Trebuchet MS"/>
          <w:b w:val="0"/>
          <w:bCs/>
          <w:smallCaps w:val="0"/>
          <w:sz w:val="20"/>
          <w:lang w:val="en-US"/>
        </w:rPr>
        <w:tab/>
      </w:r>
    </w:p>
    <w:p w14:paraId="202FE65B"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 w:val="0"/>
          <w:bCs/>
          <w:smallCaps w:val="0"/>
          <w:sz w:val="20"/>
          <w:lang w:val="en-US"/>
        </w:rPr>
      </w:pPr>
      <w:r>
        <w:rPr>
          <w:rFonts w:ascii="Trebuchet MS" w:hAnsi="Trebuchet MS" w:cs="Trebuchet MS"/>
          <w:bCs/>
          <w:smallCaps w:val="0"/>
          <w:sz w:val="20"/>
          <w:lang w:val="en-US"/>
        </w:rPr>
        <w:t>ROLES:</w:t>
      </w:r>
      <w:r>
        <w:rPr>
          <w:rFonts w:ascii="Trebuchet MS" w:hAnsi="Trebuchet MS" w:cs="Trebuchet MS"/>
          <w:b w:val="0"/>
          <w:bCs/>
          <w:smallCaps w:val="0"/>
          <w:sz w:val="20"/>
          <w:lang w:val="en-US"/>
        </w:rPr>
        <w:tab/>
      </w:r>
      <w:r>
        <w:rPr>
          <w:rFonts w:ascii="Trebuchet MS" w:hAnsi="Trebuchet MS" w:cs="Trebuchet MS"/>
          <w:b w:val="0"/>
          <w:bCs/>
          <w:smallCaps w:val="0"/>
          <w:sz w:val="20"/>
          <w:lang w:val="en-US"/>
        </w:rPr>
        <w:t xml:space="preserve">            DEVELOPMENT AND MAINTENANCE</w:t>
      </w:r>
    </w:p>
    <w:p w14:paraId="68A4E73B" w14:textId="77777777" w:rsidR="00475787" w:rsidRDefault="00FA3A5C">
      <w:pPr>
        <w:pStyle w:val="experience-companyname"/>
        <w:pBdr>
          <w:top w:val="single" w:sz="4" w:space="1" w:color="000000"/>
          <w:left w:val="single" w:sz="4" w:space="5" w:color="000000"/>
          <w:bottom w:val="single" w:sz="4" w:space="0" w:color="000000"/>
          <w:right w:val="single" w:sz="4" w:space="2" w:color="000000"/>
        </w:pBdr>
        <w:shd w:val="clear" w:color="auto" w:fill="7F7F7F"/>
        <w:rPr>
          <w:rFonts w:ascii="Trebuchet MS" w:hAnsi="Trebuchet MS" w:cs="Trebuchet MS"/>
          <w:bCs/>
          <w:smallCaps w:val="0"/>
          <w:sz w:val="20"/>
          <w:lang w:val="en-US"/>
        </w:rPr>
      </w:pPr>
      <w:r>
        <w:rPr>
          <w:rFonts w:ascii="Trebuchet MS" w:hAnsi="Trebuchet MS" w:cs="Trebuchet MS"/>
          <w:bCs/>
          <w:smallCaps w:val="0"/>
          <w:sz w:val="20"/>
          <w:lang w:val="en-US"/>
        </w:rPr>
        <w:t>DURATION:</w:t>
      </w:r>
      <w:r>
        <w:rPr>
          <w:rFonts w:ascii="Trebuchet MS" w:hAnsi="Trebuchet MS" w:cs="Trebuchet MS"/>
          <w:bCs/>
          <w:smallCaps w:val="0"/>
          <w:sz w:val="20"/>
          <w:lang w:val="en-US"/>
        </w:rPr>
        <w:tab/>
        <w:t>August 2013 – Feb 2016</w:t>
      </w:r>
    </w:p>
    <w:p w14:paraId="1947A8CA" w14:textId="77777777" w:rsidR="00475787" w:rsidRDefault="00475787">
      <w:pPr>
        <w:tabs>
          <w:tab w:val="left" w:pos="5520"/>
        </w:tabs>
        <w:ind w:hanging="270"/>
        <w:rPr>
          <w:b/>
          <w:bCs/>
          <w:sz w:val="22"/>
          <w:szCs w:val="22"/>
          <w:u w:val="single"/>
        </w:rPr>
      </w:pPr>
    </w:p>
    <w:p w14:paraId="6D230580" w14:textId="77777777" w:rsidR="00475787" w:rsidRDefault="00475787">
      <w:pPr>
        <w:tabs>
          <w:tab w:val="left" w:pos="5520"/>
        </w:tabs>
        <w:ind w:hanging="270"/>
        <w:rPr>
          <w:bCs/>
          <w:sz w:val="22"/>
          <w:szCs w:val="22"/>
        </w:rPr>
      </w:pPr>
    </w:p>
    <w:p w14:paraId="73970193" w14:textId="77777777" w:rsidR="00475787" w:rsidRDefault="00FA3A5C">
      <w:pPr>
        <w:tabs>
          <w:tab w:val="left" w:pos="5520"/>
        </w:tabs>
        <w:ind w:hanging="270"/>
        <w:rPr>
          <w:b/>
          <w:bCs/>
          <w:sz w:val="22"/>
          <w:szCs w:val="22"/>
          <w:u w:val="single"/>
        </w:rPr>
      </w:pPr>
      <w:r>
        <w:rPr>
          <w:b/>
          <w:bCs/>
          <w:sz w:val="22"/>
          <w:szCs w:val="22"/>
        </w:rPr>
        <w:t xml:space="preserve">Title: </w:t>
      </w:r>
      <w:r>
        <w:rPr>
          <w:bCs/>
          <w:sz w:val="22"/>
          <w:szCs w:val="22"/>
        </w:rPr>
        <w:t>CHEERS (Customer Handling Electronic Edit and Retrieval System)</w:t>
      </w:r>
    </w:p>
    <w:p w14:paraId="03244AD5" w14:textId="77777777" w:rsidR="00475787" w:rsidRDefault="00FA3A5C">
      <w:pPr>
        <w:tabs>
          <w:tab w:val="left" w:pos="5520"/>
        </w:tabs>
        <w:ind w:hanging="270"/>
        <w:rPr>
          <w:b/>
          <w:bCs/>
          <w:sz w:val="22"/>
          <w:szCs w:val="22"/>
          <w:u w:val="single"/>
        </w:rPr>
      </w:pPr>
      <w:r>
        <w:rPr>
          <w:b/>
          <w:bCs/>
          <w:sz w:val="22"/>
          <w:szCs w:val="22"/>
        </w:rPr>
        <w:t xml:space="preserve">Project Type: </w:t>
      </w:r>
      <w:r>
        <w:rPr>
          <w:bCs/>
          <w:sz w:val="22"/>
          <w:szCs w:val="22"/>
        </w:rPr>
        <w:t>Development/ Maintenance</w:t>
      </w:r>
    </w:p>
    <w:p w14:paraId="22578C8C" w14:textId="77777777" w:rsidR="00475787" w:rsidRDefault="00FA3A5C">
      <w:pPr>
        <w:tabs>
          <w:tab w:val="left" w:pos="5520"/>
        </w:tabs>
        <w:ind w:hanging="270"/>
        <w:rPr>
          <w:b/>
          <w:bCs/>
          <w:sz w:val="22"/>
          <w:szCs w:val="22"/>
          <w:u w:val="single"/>
        </w:rPr>
      </w:pPr>
      <w:r>
        <w:rPr>
          <w:b/>
          <w:bCs/>
          <w:sz w:val="22"/>
          <w:szCs w:val="22"/>
        </w:rPr>
        <w:t xml:space="preserve">Team Size: </w:t>
      </w:r>
      <w:r>
        <w:rPr>
          <w:bCs/>
          <w:sz w:val="22"/>
          <w:szCs w:val="22"/>
        </w:rPr>
        <w:t>5</w:t>
      </w:r>
    </w:p>
    <w:p w14:paraId="13B78F10" w14:textId="77777777" w:rsidR="00475787" w:rsidRDefault="00FA3A5C">
      <w:pPr>
        <w:tabs>
          <w:tab w:val="left" w:pos="5520"/>
        </w:tabs>
        <w:ind w:hanging="270"/>
        <w:rPr>
          <w:bCs/>
          <w:sz w:val="22"/>
          <w:szCs w:val="22"/>
        </w:rPr>
      </w:pPr>
      <w:r>
        <w:rPr>
          <w:b/>
          <w:bCs/>
          <w:sz w:val="22"/>
          <w:szCs w:val="22"/>
        </w:rPr>
        <w:t xml:space="preserve">Domain: </w:t>
      </w:r>
      <w:r>
        <w:rPr>
          <w:bCs/>
          <w:sz w:val="22"/>
          <w:szCs w:val="22"/>
        </w:rPr>
        <w:t>Logistics, Banking</w:t>
      </w:r>
    </w:p>
    <w:p w14:paraId="03F805C6" w14:textId="77777777" w:rsidR="00475787" w:rsidRDefault="00FA3A5C">
      <w:pPr>
        <w:tabs>
          <w:tab w:val="left" w:pos="5520"/>
        </w:tabs>
        <w:ind w:hanging="270"/>
        <w:rPr>
          <w:bCs/>
          <w:sz w:val="22"/>
          <w:szCs w:val="22"/>
        </w:rPr>
      </w:pPr>
      <w:r>
        <w:rPr>
          <w:b/>
          <w:bCs/>
          <w:sz w:val="22"/>
          <w:szCs w:val="22"/>
        </w:rPr>
        <w:t>Duration:</w:t>
      </w:r>
      <w:r>
        <w:rPr>
          <w:bCs/>
          <w:sz w:val="22"/>
          <w:szCs w:val="22"/>
        </w:rPr>
        <w:t xml:space="preserve">       From March 2016 to Present</w:t>
      </w:r>
    </w:p>
    <w:p w14:paraId="5D022FCE" w14:textId="77777777" w:rsidR="00475787" w:rsidRDefault="00475787">
      <w:pPr>
        <w:tabs>
          <w:tab w:val="left" w:pos="5520"/>
        </w:tabs>
        <w:ind w:hanging="270"/>
        <w:rPr>
          <w:bCs/>
          <w:sz w:val="22"/>
          <w:szCs w:val="22"/>
        </w:rPr>
      </w:pPr>
    </w:p>
    <w:p w14:paraId="37F0D87D" w14:textId="77777777" w:rsidR="00475787" w:rsidRDefault="00475787">
      <w:pPr>
        <w:widowControl/>
        <w:autoSpaceDE/>
        <w:autoSpaceDN/>
        <w:adjustRightInd/>
        <w:spacing w:after="200" w:line="276" w:lineRule="auto"/>
        <w:rPr>
          <w:bCs/>
          <w:sz w:val="22"/>
          <w:szCs w:val="22"/>
        </w:rPr>
      </w:pPr>
    </w:p>
    <w:p w14:paraId="2DAE0768" w14:textId="77777777" w:rsidR="00475787" w:rsidRDefault="00FA3A5C">
      <w:pPr>
        <w:tabs>
          <w:tab w:val="left" w:pos="5520"/>
        </w:tabs>
        <w:ind w:hanging="270"/>
        <w:rPr>
          <w:b/>
        </w:rPr>
      </w:pPr>
      <w:r>
        <w:rPr>
          <w:b/>
        </w:rPr>
        <w:t>DESCRIPTION:</w:t>
      </w:r>
    </w:p>
    <w:p w14:paraId="085EEC03"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CHEERS stand for Customer Handling Electronic Edit and Retrieval System is a live project, which is a customer account data repository legacy system. It is developed in 1980 for supporting the customer data </w:t>
      </w:r>
      <w:r>
        <w:rPr>
          <w:bCs/>
          <w:sz w:val="22"/>
          <w:szCs w:val="22"/>
        </w:rPr>
        <w:t>of FedEx Express services.</w:t>
      </w:r>
    </w:p>
    <w:p w14:paraId="3C90F0A7"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CHEERS online system (commonly referred to as Green Screens) which is major part of this project is available 24 X 7 as they are used by different functional work streams such as Fedex.com.</w:t>
      </w:r>
    </w:p>
    <w:p w14:paraId="1F6D0E09"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This project cuts across about 8 applic</w:t>
      </w:r>
      <w:r>
        <w:rPr>
          <w:bCs/>
          <w:sz w:val="22"/>
          <w:szCs w:val="22"/>
        </w:rPr>
        <w:t>ations of Express business area like –</w:t>
      </w:r>
    </w:p>
    <w:p w14:paraId="35C0412B"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1) CHEERS 2) NAMIS 3) CODE1 4) OBFUSCATION 5) CPP MAINFRAME 6) CE/SE Backfill 7) RAT 8) CIAM.</w:t>
      </w:r>
    </w:p>
    <w:p w14:paraId="2B90D68E"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There are two databases available- CHEERS IMS and DB2. IMS generally deals with Regulatory data, Revenue, Core product and </w:t>
      </w:r>
      <w:r>
        <w:rPr>
          <w:bCs/>
          <w:sz w:val="22"/>
          <w:szCs w:val="22"/>
        </w:rPr>
        <w:t>product services data. It has facility of account creation, Inquiry and updates via the screens, transactions etc.</w:t>
      </w:r>
    </w:p>
    <w:p w14:paraId="6E83C772"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Value Adds: </w:t>
      </w:r>
    </w:p>
    <w:p w14:paraId="508753A7"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1) Prepared Application Handbooks for above mentioned FedEx Applications.</w:t>
      </w:r>
    </w:p>
    <w:p w14:paraId="72A11597"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2) Prepared business documentation of all 34 CHEERS sc</w:t>
      </w:r>
      <w:r>
        <w:rPr>
          <w:bCs/>
          <w:sz w:val="22"/>
          <w:szCs w:val="22"/>
        </w:rPr>
        <w:t>reens (Green screens) and transactions.</w:t>
      </w:r>
    </w:p>
    <w:p w14:paraId="28C63F96" w14:textId="77777777" w:rsidR="00475787" w:rsidRDefault="00475787">
      <w:pPr>
        <w:pStyle w:val="ListParagraph"/>
        <w:tabs>
          <w:tab w:val="left" w:pos="5520"/>
        </w:tabs>
        <w:ind w:left="90"/>
        <w:rPr>
          <w:bCs/>
          <w:sz w:val="22"/>
          <w:szCs w:val="22"/>
        </w:rPr>
      </w:pPr>
    </w:p>
    <w:p w14:paraId="58822F8A" w14:textId="77777777" w:rsidR="00475787" w:rsidRDefault="00FA3A5C">
      <w:pPr>
        <w:pStyle w:val="ListParagraph"/>
        <w:tabs>
          <w:tab w:val="left" w:pos="5520"/>
        </w:tabs>
        <w:ind w:left="90"/>
        <w:rPr>
          <w:b/>
          <w:bCs/>
          <w:sz w:val="22"/>
          <w:szCs w:val="22"/>
          <w:u w:val="single"/>
        </w:rPr>
      </w:pPr>
      <w:r>
        <w:rPr>
          <w:b/>
          <w:bCs/>
          <w:sz w:val="22"/>
          <w:szCs w:val="22"/>
          <w:u w:val="single"/>
        </w:rPr>
        <w:t>Roles and responsibilities</w:t>
      </w:r>
    </w:p>
    <w:p w14:paraId="15669701" w14:textId="77777777" w:rsidR="00475787" w:rsidRDefault="00FA3A5C">
      <w:pPr>
        <w:pStyle w:val="ListParagraph"/>
        <w:numPr>
          <w:ilvl w:val="0"/>
          <w:numId w:val="6"/>
        </w:numPr>
        <w:tabs>
          <w:tab w:val="left" w:pos="5520"/>
        </w:tabs>
        <w:rPr>
          <w:bCs/>
          <w:sz w:val="22"/>
          <w:szCs w:val="22"/>
        </w:rPr>
      </w:pPr>
      <w:r>
        <w:rPr>
          <w:bCs/>
          <w:sz w:val="22"/>
          <w:szCs w:val="22"/>
        </w:rPr>
        <w:t>Understanding and analysis of requirement of functional specification from client/onshore lead.</w:t>
      </w:r>
    </w:p>
    <w:p w14:paraId="1BBBBAFC" w14:textId="77777777" w:rsidR="00475787" w:rsidRDefault="00FA3A5C">
      <w:pPr>
        <w:pStyle w:val="ListParagraph"/>
        <w:numPr>
          <w:ilvl w:val="0"/>
          <w:numId w:val="6"/>
        </w:numPr>
        <w:tabs>
          <w:tab w:val="left" w:pos="5520"/>
        </w:tabs>
        <w:rPr>
          <w:bCs/>
          <w:sz w:val="22"/>
          <w:szCs w:val="22"/>
        </w:rPr>
      </w:pPr>
      <w:r>
        <w:rPr>
          <w:bCs/>
          <w:sz w:val="22"/>
          <w:szCs w:val="22"/>
        </w:rPr>
        <w:t>Pushing estimation from offshore team to onshore for finalization.</w:t>
      </w:r>
    </w:p>
    <w:p w14:paraId="0C01232D" w14:textId="77777777" w:rsidR="00475787" w:rsidRDefault="00FA3A5C">
      <w:pPr>
        <w:pStyle w:val="ListParagraph"/>
        <w:numPr>
          <w:ilvl w:val="0"/>
          <w:numId w:val="6"/>
        </w:numPr>
        <w:tabs>
          <w:tab w:val="left" w:pos="5520"/>
        </w:tabs>
        <w:rPr>
          <w:bCs/>
          <w:sz w:val="22"/>
          <w:szCs w:val="22"/>
        </w:rPr>
      </w:pPr>
      <w:r>
        <w:rPr>
          <w:bCs/>
          <w:sz w:val="22"/>
          <w:szCs w:val="22"/>
        </w:rPr>
        <w:t>Coding in mainframe after</w:t>
      </w:r>
      <w:r>
        <w:rPr>
          <w:bCs/>
          <w:sz w:val="22"/>
          <w:szCs w:val="22"/>
        </w:rPr>
        <w:t xml:space="preserve"> dividing the planned task in team.</w:t>
      </w:r>
    </w:p>
    <w:p w14:paraId="22AF2FB8" w14:textId="77777777" w:rsidR="00475787" w:rsidRDefault="00FA3A5C">
      <w:pPr>
        <w:pStyle w:val="ListParagraph"/>
        <w:numPr>
          <w:ilvl w:val="0"/>
          <w:numId w:val="6"/>
        </w:numPr>
        <w:tabs>
          <w:tab w:val="left" w:pos="5520"/>
        </w:tabs>
        <w:rPr>
          <w:bCs/>
          <w:sz w:val="22"/>
          <w:szCs w:val="22"/>
        </w:rPr>
      </w:pPr>
      <w:r>
        <w:rPr>
          <w:bCs/>
          <w:sz w:val="22"/>
          <w:szCs w:val="22"/>
        </w:rPr>
        <w:t>Working in UAT phase.</w:t>
      </w:r>
    </w:p>
    <w:p w14:paraId="35C66C6D" w14:textId="77777777" w:rsidR="00475787" w:rsidRDefault="00FA3A5C">
      <w:pPr>
        <w:pStyle w:val="ListParagraph"/>
        <w:numPr>
          <w:ilvl w:val="0"/>
          <w:numId w:val="6"/>
        </w:numPr>
        <w:tabs>
          <w:tab w:val="left" w:pos="5520"/>
        </w:tabs>
        <w:rPr>
          <w:bCs/>
          <w:sz w:val="22"/>
          <w:szCs w:val="22"/>
        </w:rPr>
      </w:pPr>
      <w:r>
        <w:rPr>
          <w:bCs/>
          <w:sz w:val="22"/>
          <w:szCs w:val="22"/>
        </w:rPr>
        <w:t>Pushing the code into production.</w:t>
      </w:r>
    </w:p>
    <w:p w14:paraId="183A6F7C" w14:textId="77777777" w:rsidR="00475787" w:rsidRDefault="00FA3A5C">
      <w:pPr>
        <w:pStyle w:val="ListParagraph"/>
        <w:numPr>
          <w:ilvl w:val="0"/>
          <w:numId w:val="6"/>
        </w:numPr>
        <w:tabs>
          <w:tab w:val="left" w:pos="5520"/>
        </w:tabs>
        <w:rPr>
          <w:bCs/>
          <w:sz w:val="22"/>
          <w:szCs w:val="22"/>
        </w:rPr>
      </w:pPr>
      <w:r>
        <w:rPr>
          <w:bCs/>
          <w:sz w:val="22"/>
          <w:szCs w:val="22"/>
        </w:rPr>
        <w:lastRenderedPageBreak/>
        <w:t>Interaction with client to solve the technical queries.</w:t>
      </w:r>
    </w:p>
    <w:p w14:paraId="14D3B261" w14:textId="77777777" w:rsidR="00475787" w:rsidRDefault="00FA3A5C">
      <w:pPr>
        <w:pStyle w:val="ListParagraph"/>
        <w:numPr>
          <w:ilvl w:val="0"/>
          <w:numId w:val="6"/>
        </w:numPr>
        <w:tabs>
          <w:tab w:val="left" w:pos="5520"/>
        </w:tabs>
        <w:rPr>
          <w:bCs/>
          <w:sz w:val="22"/>
          <w:szCs w:val="22"/>
        </w:rPr>
      </w:pPr>
      <w:r>
        <w:rPr>
          <w:bCs/>
          <w:sz w:val="22"/>
          <w:szCs w:val="22"/>
        </w:rPr>
        <w:t>Knowledge transfer to the new team member with business functionality.</w:t>
      </w:r>
    </w:p>
    <w:p w14:paraId="186EEDE9" w14:textId="77777777" w:rsidR="00475787" w:rsidRDefault="00FA3A5C">
      <w:pPr>
        <w:pStyle w:val="ListParagraph"/>
        <w:numPr>
          <w:ilvl w:val="0"/>
          <w:numId w:val="6"/>
        </w:numPr>
        <w:tabs>
          <w:tab w:val="left" w:pos="5520"/>
        </w:tabs>
        <w:rPr>
          <w:bCs/>
          <w:sz w:val="22"/>
          <w:szCs w:val="22"/>
        </w:rPr>
      </w:pPr>
      <w:r>
        <w:rPr>
          <w:bCs/>
          <w:sz w:val="22"/>
          <w:szCs w:val="22"/>
        </w:rPr>
        <w:t xml:space="preserve">Debugging and </w:t>
      </w:r>
      <w:r>
        <w:rPr>
          <w:bCs/>
          <w:sz w:val="22"/>
          <w:szCs w:val="22"/>
        </w:rPr>
        <w:t>implementing the system using IBM tools</w:t>
      </w:r>
    </w:p>
    <w:p w14:paraId="72A9BFBC" w14:textId="77777777" w:rsidR="00475787" w:rsidRDefault="00FA3A5C">
      <w:pPr>
        <w:pStyle w:val="ListParagraph"/>
        <w:numPr>
          <w:ilvl w:val="0"/>
          <w:numId w:val="6"/>
        </w:numPr>
        <w:tabs>
          <w:tab w:val="left" w:pos="5520"/>
        </w:tabs>
        <w:rPr>
          <w:bCs/>
          <w:sz w:val="22"/>
          <w:szCs w:val="22"/>
        </w:rPr>
      </w:pPr>
      <w:r>
        <w:rPr>
          <w:bCs/>
          <w:sz w:val="22"/>
          <w:szCs w:val="22"/>
        </w:rPr>
        <w:t>Work involve fixing abends such as space abends, DB2 abends etc.</w:t>
      </w:r>
    </w:p>
    <w:p w14:paraId="752D830F" w14:textId="77777777" w:rsidR="00475787" w:rsidRDefault="00FA3A5C">
      <w:pPr>
        <w:pStyle w:val="ListParagraph"/>
        <w:numPr>
          <w:ilvl w:val="0"/>
          <w:numId w:val="6"/>
        </w:numPr>
        <w:tabs>
          <w:tab w:val="left" w:pos="5520"/>
        </w:tabs>
        <w:rPr>
          <w:bCs/>
          <w:sz w:val="22"/>
          <w:szCs w:val="22"/>
        </w:rPr>
      </w:pPr>
      <w:r>
        <w:rPr>
          <w:bCs/>
          <w:sz w:val="22"/>
          <w:szCs w:val="22"/>
        </w:rPr>
        <w:t>Responsible for fixing the production abends within the SLA, contact the operation team to restart the problem job, contact onsite person in the case o</w:t>
      </w:r>
      <w:r>
        <w:rPr>
          <w:bCs/>
          <w:sz w:val="22"/>
          <w:szCs w:val="22"/>
        </w:rPr>
        <w:t>f critical job failure, closing incident tickets with description of fix.</w:t>
      </w:r>
    </w:p>
    <w:p w14:paraId="6E09C8B6" w14:textId="77777777" w:rsidR="00475787" w:rsidRDefault="00FA3A5C">
      <w:pPr>
        <w:pStyle w:val="ListParagraph"/>
        <w:numPr>
          <w:ilvl w:val="0"/>
          <w:numId w:val="6"/>
        </w:numPr>
        <w:tabs>
          <w:tab w:val="left" w:pos="5520"/>
        </w:tabs>
        <w:rPr>
          <w:bCs/>
          <w:sz w:val="22"/>
          <w:szCs w:val="22"/>
        </w:rPr>
      </w:pPr>
      <w:r>
        <w:rPr>
          <w:bCs/>
          <w:sz w:val="22"/>
          <w:szCs w:val="22"/>
        </w:rPr>
        <w:t>Do root cause of analysis (RCA) on production abends and provide the stable resolution for the abends.</w:t>
      </w:r>
    </w:p>
    <w:p w14:paraId="0865EE79" w14:textId="77777777" w:rsidR="00475787" w:rsidRDefault="00FA3A5C">
      <w:pPr>
        <w:pStyle w:val="ListParagraph"/>
        <w:numPr>
          <w:ilvl w:val="0"/>
          <w:numId w:val="6"/>
        </w:numPr>
        <w:tabs>
          <w:tab w:val="left" w:pos="5520"/>
        </w:tabs>
        <w:rPr>
          <w:bCs/>
          <w:sz w:val="22"/>
          <w:szCs w:val="22"/>
        </w:rPr>
      </w:pPr>
      <w:r>
        <w:rPr>
          <w:bCs/>
          <w:sz w:val="22"/>
          <w:szCs w:val="22"/>
        </w:rPr>
        <w:t>Maintain the monthly status report (MSR) and weekly status report (WSR) for all</w:t>
      </w:r>
      <w:r>
        <w:rPr>
          <w:bCs/>
          <w:sz w:val="22"/>
          <w:szCs w:val="22"/>
        </w:rPr>
        <w:t xml:space="preserve"> current assignments.</w:t>
      </w:r>
    </w:p>
    <w:p w14:paraId="497A5147" w14:textId="77777777" w:rsidR="00475787" w:rsidRDefault="00FA3A5C">
      <w:pPr>
        <w:pStyle w:val="ListParagraph"/>
        <w:numPr>
          <w:ilvl w:val="0"/>
          <w:numId w:val="6"/>
        </w:numPr>
        <w:tabs>
          <w:tab w:val="left" w:pos="5520"/>
        </w:tabs>
        <w:rPr>
          <w:bCs/>
          <w:sz w:val="22"/>
          <w:szCs w:val="22"/>
        </w:rPr>
      </w:pPr>
      <w:r>
        <w:rPr>
          <w:bCs/>
          <w:sz w:val="22"/>
          <w:szCs w:val="22"/>
        </w:rPr>
        <w:t>Actively involved in learning the Applications.</w:t>
      </w:r>
    </w:p>
    <w:p w14:paraId="748CE8E8" w14:textId="77777777" w:rsidR="00475787" w:rsidRDefault="00FA3A5C">
      <w:pPr>
        <w:pStyle w:val="ListParagraph"/>
        <w:numPr>
          <w:ilvl w:val="0"/>
          <w:numId w:val="6"/>
        </w:numPr>
        <w:tabs>
          <w:tab w:val="left" w:pos="5520"/>
        </w:tabs>
        <w:rPr>
          <w:bCs/>
          <w:sz w:val="22"/>
          <w:szCs w:val="22"/>
        </w:rPr>
      </w:pPr>
      <w:r>
        <w:rPr>
          <w:bCs/>
          <w:sz w:val="22"/>
          <w:szCs w:val="22"/>
        </w:rPr>
        <w:t>Handling Ad-Hoc request.</w:t>
      </w:r>
    </w:p>
    <w:p w14:paraId="5CCFFD7F" w14:textId="77777777" w:rsidR="00475787" w:rsidRDefault="00FA3A5C">
      <w:pPr>
        <w:pStyle w:val="ListParagraph"/>
        <w:numPr>
          <w:ilvl w:val="0"/>
          <w:numId w:val="6"/>
        </w:numPr>
        <w:tabs>
          <w:tab w:val="left" w:pos="5520"/>
        </w:tabs>
        <w:rPr>
          <w:bCs/>
          <w:sz w:val="22"/>
          <w:szCs w:val="22"/>
        </w:rPr>
      </w:pPr>
      <w:r>
        <w:rPr>
          <w:bCs/>
          <w:sz w:val="22"/>
          <w:szCs w:val="22"/>
        </w:rPr>
        <w:t>Development of new batch program using COBOL, JCL, DB2 and CICS.</w:t>
      </w:r>
    </w:p>
    <w:p w14:paraId="323CDCA9" w14:textId="77777777" w:rsidR="00475787" w:rsidRDefault="00FA3A5C">
      <w:pPr>
        <w:pStyle w:val="ListParagraph"/>
        <w:numPr>
          <w:ilvl w:val="0"/>
          <w:numId w:val="6"/>
        </w:numPr>
        <w:tabs>
          <w:tab w:val="left" w:pos="5520"/>
        </w:tabs>
        <w:rPr>
          <w:bCs/>
          <w:sz w:val="22"/>
          <w:szCs w:val="22"/>
        </w:rPr>
      </w:pPr>
      <w:r>
        <w:rPr>
          <w:bCs/>
          <w:sz w:val="22"/>
          <w:szCs w:val="22"/>
        </w:rPr>
        <w:t>Testing the application for the business requirement and responsible for delivery from offshore.</w:t>
      </w:r>
    </w:p>
    <w:p w14:paraId="63EA0BF8" w14:textId="77777777" w:rsidR="00475787" w:rsidRDefault="00475787">
      <w:pPr>
        <w:pStyle w:val="ListParagraph"/>
        <w:tabs>
          <w:tab w:val="left" w:pos="5520"/>
        </w:tabs>
        <w:ind w:left="450"/>
        <w:rPr>
          <w:bCs/>
          <w:sz w:val="22"/>
          <w:szCs w:val="22"/>
        </w:rPr>
      </w:pPr>
    </w:p>
    <w:p w14:paraId="24DA1B5D" w14:textId="77777777" w:rsidR="00475787" w:rsidRDefault="00475787">
      <w:pPr>
        <w:pStyle w:val="ListParagraph"/>
        <w:tabs>
          <w:tab w:val="left" w:pos="5520"/>
        </w:tabs>
        <w:ind w:left="450"/>
        <w:rPr>
          <w:bCs/>
          <w:sz w:val="22"/>
          <w:szCs w:val="22"/>
        </w:rPr>
      </w:pPr>
    </w:p>
    <w:p w14:paraId="5E587256" w14:textId="77777777" w:rsidR="00475787" w:rsidRDefault="00475787">
      <w:pPr>
        <w:pStyle w:val="ListParagraph"/>
        <w:tabs>
          <w:tab w:val="left" w:pos="5520"/>
        </w:tabs>
        <w:ind w:left="450"/>
        <w:rPr>
          <w:bCs/>
          <w:sz w:val="22"/>
          <w:szCs w:val="22"/>
        </w:rPr>
      </w:pPr>
    </w:p>
    <w:p w14:paraId="022725E3" w14:textId="77777777" w:rsidR="00475787" w:rsidRDefault="00FA3A5C">
      <w:pPr>
        <w:pStyle w:val="Heading3"/>
        <w:shd w:val="clear" w:color="auto" w:fill="244061"/>
        <w:spacing w:before="120" w:after="60"/>
        <w:ind w:left="-270"/>
        <w:jc w:val="left"/>
        <w:rPr>
          <w:rFonts w:ascii="Times New Roman" w:hAnsi="Times New Roman" w:cs="Times New Roman"/>
          <w:sz w:val="24"/>
        </w:rPr>
      </w:pPr>
      <w:r>
        <w:rPr>
          <w:rFonts w:ascii="Times New Roman" w:hAnsi="Times New Roman" w:cs="Times New Roman"/>
          <w:sz w:val="24"/>
        </w:rPr>
        <w:t>EXTRACURRICULAR ACTIVITES</w:t>
      </w:r>
    </w:p>
    <w:p w14:paraId="32E5245F"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Received two times Swimming Championship in college. </w:t>
      </w:r>
    </w:p>
    <w:p w14:paraId="1BB11F1E"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Member of organizing committee of college annual social gathering.</w:t>
      </w:r>
    </w:p>
    <w:p w14:paraId="75037AC4"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Participated in Tech festival organized in college.</w:t>
      </w:r>
    </w:p>
    <w:p w14:paraId="2189AC3D" w14:textId="77777777" w:rsidR="00475787" w:rsidRDefault="00475787">
      <w:pPr>
        <w:pStyle w:val="ListParagraph"/>
        <w:tabs>
          <w:tab w:val="left" w:pos="5520"/>
        </w:tabs>
        <w:ind w:left="0"/>
        <w:jc w:val="both"/>
        <w:rPr>
          <w:bCs/>
          <w:sz w:val="22"/>
          <w:szCs w:val="22"/>
        </w:rPr>
      </w:pPr>
    </w:p>
    <w:p w14:paraId="39A15D87" w14:textId="77777777" w:rsidR="00475787" w:rsidRDefault="00FA3A5C">
      <w:pPr>
        <w:pStyle w:val="Heading3"/>
        <w:shd w:val="clear" w:color="auto" w:fill="244061"/>
        <w:spacing w:before="120" w:after="60"/>
        <w:ind w:left="-270"/>
        <w:jc w:val="left"/>
        <w:rPr>
          <w:rFonts w:ascii="Times New Roman" w:hAnsi="Times New Roman" w:cs="Times New Roman"/>
          <w:sz w:val="24"/>
        </w:rPr>
      </w:pPr>
      <w:r>
        <w:rPr>
          <w:rFonts w:ascii="Times New Roman" w:hAnsi="Times New Roman" w:cs="Times New Roman"/>
          <w:sz w:val="24"/>
        </w:rPr>
        <w:t>PERSONAL DETAILS</w:t>
      </w:r>
    </w:p>
    <w:p w14:paraId="7E8DD4D0"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Gender: Male</w:t>
      </w:r>
      <w:r>
        <w:rPr>
          <w:bCs/>
          <w:sz w:val="22"/>
          <w:szCs w:val="22"/>
        </w:rPr>
        <w:tab/>
      </w:r>
      <w:r>
        <w:rPr>
          <w:bCs/>
          <w:sz w:val="22"/>
          <w:szCs w:val="22"/>
        </w:rPr>
        <w:tab/>
      </w:r>
      <w:r>
        <w:rPr>
          <w:bCs/>
          <w:sz w:val="22"/>
          <w:szCs w:val="22"/>
        </w:rPr>
        <w:tab/>
      </w:r>
      <w:r>
        <w:rPr>
          <w:bCs/>
          <w:sz w:val="22"/>
          <w:szCs w:val="22"/>
        </w:rPr>
        <w:tab/>
      </w:r>
    </w:p>
    <w:p w14:paraId="222A286D"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 xml:space="preserve">Marital </w:t>
      </w:r>
      <w:r>
        <w:rPr>
          <w:bCs/>
          <w:sz w:val="22"/>
          <w:szCs w:val="22"/>
        </w:rPr>
        <w:t>Status: Married</w:t>
      </w:r>
    </w:p>
    <w:p w14:paraId="465D90A0"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Passport No.: L1953971</w:t>
      </w:r>
    </w:p>
    <w:p w14:paraId="0E82185A"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PAN No.: BTAPS9869R</w:t>
      </w:r>
      <w:r>
        <w:rPr>
          <w:bCs/>
          <w:sz w:val="22"/>
          <w:szCs w:val="22"/>
        </w:rPr>
        <w:tab/>
      </w:r>
      <w:r>
        <w:rPr>
          <w:bCs/>
          <w:sz w:val="22"/>
          <w:szCs w:val="22"/>
        </w:rPr>
        <w:tab/>
      </w:r>
      <w:r>
        <w:rPr>
          <w:bCs/>
          <w:sz w:val="22"/>
          <w:szCs w:val="22"/>
        </w:rPr>
        <w:tab/>
      </w:r>
    </w:p>
    <w:p w14:paraId="2FED0073" w14:textId="77777777" w:rsidR="00475787" w:rsidRDefault="00FA3A5C">
      <w:pPr>
        <w:pStyle w:val="ListParagraph"/>
        <w:numPr>
          <w:ilvl w:val="0"/>
          <w:numId w:val="1"/>
        </w:numPr>
        <w:tabs>
          <w:tab w:val="left" w:pos="5520"/>
        </w:tabs>
        <w:ind w:left="0" w:hanging="195"/>
        <w:jc w:val="both"/>
        <w:rPr>
          <w:bCs/>
          <w:sz w:val="22"/>
          <w:szCs w:val="22"/>
        </w:rPr>
      </w:pPr>
      <w:r>
        <w:rPr>
          <w:bCs/>
          <w:sz w:val="22"/>
          <w:szCs w:val="22"/>
        </w:rPr>
        <w:t>Birth Date: 15-Feb-1988</w:t>
      </w:r>
    </w:p>
    <w:p w14:paraId="323707C1" w14:textId="77777777" w:rsidR="00475787" w:rsidRDefault="00FA3A5C">
      <w:pPr>
        <w:pStyle w:val="ListParagraph"/>
        <w:numPr>
          <w:ilvl w:val="0"/>
          <w:numId w:val="1"/>
        </w:numPr>
        <w:tabs>
          <w:tab w:val="left" w:pos="0"/>
          <w:tab w:val="left" w:pos="5520"/>
        </w:tabs>
        <w:ind w:left="0" w:hanging="195"/>
        <w:jc w:val="both"/>
        <w:rPr>
          <w:sz w:val="22"/>
          <w:szCs w:val="22"/>
        </w:rPr>
      </w:pPr>
      <w:r>
        <w:rPr>
          <w:bCs/>
          <w:sz w:val="22"/>
          <w:szCs w:val="22"/>
        </w:rPr>
        <w:t>Address: Flat no. 201B, Shangvi Hills, Aiaravali building Godbundar Road near to DMart Thane new Mumbai, Maharashtra India- 400615</w:t>
      </w:r>
    </w:p>
    <w:p w14:paraId="04315800" w14:textId="77777777" w:rsidR="00475787" w:rsidRDefault="00475787">
      <w:pPr>
        <w:pStyle w:val="ListParagraph"/>
        <w:tabs>
          <w:tab w:val="left" w:pos="0"/>
          <w:tab w:val="left" w:pos="5520"/>
        </w:tabs>
        <w:ind w:left="0"/>
        <w:jc w:val="both"/>
        <w:rPr>
          <w:sz w:val="22"/>
          <w:szCs w:val="22"/>
        </w:rPr>
      </w:pPr>
    </w:p>
    <w:p w14:paraId="7409A627" w14:textId="77777777" w:rsidR="00475787" w:rsidRDefault="00FA3A5C">
      <w:pPr>
        <w:pStyle w:val="Heading3"/>
        <w:shd w:val="clear" w:color="auto" w:fill="244061"/>
        <w:spacing w:before="120" w:after="60"/>
        <w:ind w:left="-270"/>
        <w:jc w:val="left"/>
        <w:rPr>
          <w:rFonts w:ascii="Times New Roman" w:hAnsi="Times New Roman" w:cs="Times New Roman"/>
          <w:sz w:val="24"/>
        </w:rPr>
      </w:pPr>
      <w:r>
        <w:rPr>
          <w:rFonts w:ascii="Times New Roman" w:hAnsi="Times New Roman" w:cs="Times New Roman"/>
          <w:sz w:val="24"/>
        </w:rPr>
        <w:t>Declaration:</w:t>
      </w:r>
    </w:p>
    <w:p w14:paraId="3138222D" w14:textId="77777777" w:rsidR="00475787" w:rsidRDefault="00475787">
      <w:pPr>
        <w:pStyle w:val="ListParagraph"/>
        <w:tabs>
          <w:tab w:val="left" w:pos="5520"/>
        </w:tabs>
        <w:ind w:left="0"/>
        <w:jc w:val="both"/>
        <w:rPr>
          <w:bCs/>
          <w:sz w:val="22"/>
          <w:szCs w:val="22"/>
        </w:rPr>
      </w:pPr>
    </w:p>
    <w:p w14:paraId="5183E380" w14:textId="77777777" w:rsidR="00475787" w:rsidRDefault="00FA3A5C">
      <w:pPr>
        <w:pStyle w:val="ListParagraph"/>
        <w:tabs>
          <w:tab w:val="left" w:pos="5520"/>
        </w:tabs>
        <w:ind w:left="0"/>
        <w:jc w:val="both"/>
        <w:rPr>
          <w:bCs/>
          <w:sz w:val="22"/>
          <w:szCs w:val="22"/>
        </w:rPr>
      </w:pPr>
      <w:r>
        <w:rPr>
          <w:bCs/>
          <w:sz w:val="22"/>
          <w:szCs w:val="22"/>
        </w:rPr>
        <w:t xml:space="preserve">Above given details are </w:t>
      </w:r>
      <w:r>
        <w:rPr>
          <w:bCs/>
          <w:sz w:val="22"/>
          <w:szCs w:val="22"/>
        </w:rPr>
        <w:t>to the best of my knowledge and belief looking for an opportunity to prove my Excellency and dedication of my services to the organization and carve out and identity for myself.</w:t>
      </w:r>
    </w:p>
    <w:p w14:paraId="4BBB8675" w14:textId="77777777" w:rsidR="00475787" w:rsidRDefault="00475787">
      <w:pPr>
        <w:pStyle w:val="ListParagraph"/>
        <w:tabs>
          <w:tab w:val="left" w:pos="5520"/>
        </w:tabs>
        <w:ind w:left="0"/>
        <w:jc w:val="both"/>
        <w:rPr>
          <w:bCs/>
          <w:sz w:val="22"/>
          <w:szCs w:val="22"/>
        </w:rPr>
      </w:pPr>
    </w:p>
    <w:p w14:paraId="742211FD" w14:textId="77777777" w:rsidR="00475787" w:rsidRDefault="00FA3A5C">
      <w:pPr>
        <w:pStyle w:val="ListParagraph"/>
        <w:tabs>
          <w:tab w:val="left" w:pos="5520"/>
        </w:tabs>
        <w:ind w:left="0"/>
        <w:jc w:val="both"/>
        <w:rPr>
          <w:bCs/>
          <w:sz w:val="22"/>
          <w:szCs w:val="22"/>
        </w:rPr>
      </w:pPr>
      <w:r>
        <w:rPr>
          <w:bCs/>
          <w:sz w:val="22"/>
          <w:szCs w:val="22"/>
        </w:rPr>
        <w:t>(Naresh Kumar Sah)</w:t>
      </w:r>
    </w:p>
    <w:p w14:paraId="5A190ECB" w14:textId="77777777" w:rsidR="00475787" w:rsidRDefault="00475787">
      <w:pPr>
        <w:pStyle w:val="ListParagraph"/>
        <w:tabs>
          <w:tab w:val="left" w:pos="5520"/>
        </w:tabs>
        <w:ind w:left="0"/>
        <w:jc w:val="both"/>
        <w:rPr>
          <w:bCs/>
          <w:sz w:val="22"/>
          <w:szCs w:val="22"/>
        </w:rPr>
      </w:pPr>
    </w:p>
    <w:p w14:paraId="0E597391" w14:textId="77777777" w:rsidR="00475787" w:rsidRDefault="00475787">
      <w:pPr>
        <w:pStyle w:val="ListParagraph"/>
        <w:tabs>
          <w:tab w:val="left" w:pos="0"/>
          <w:tab w:val="left" w:pos="5520"/>
        </w:tabs>
        <w:ind w:left="0"/>
        <w:jc w:val="both"/>
        <w:rPr>
          <w:sz w:val="22"/>
          <w:szCs w:val="22"/>
        </w:rPr>
      </w:pPr>
    </w:p>
    <w:sectPr w:rsidR="00475787">
      <w:footerReference w:type="even" r:id="rId12"/>
      <w:pgSz w:w="11909" w:h="16834" w:code="9"/>
      <w:pgMar w:top="904" w:right="1080" w:bottom="5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18039" w14:textId="77777777" w:rsidR="00FA3A5C" w:rsidRDefault="00FA3A5C">
      <w:r>
        <w:separator/>
      </w:r>
    </w:p>
  </w:endnote>
  <w:endnote w:type="continuationSeparator" w:id="0">
    <w:p w14:paraId="0EE074E9" w14:textId="77777777" w:rsidR="00FA3A5C" w:rsidRDefault="00FA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Franklin Gothic Medium Cond"/>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A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Palatino">
    <w:altName w:val="Palatino Linotype"/>
    <w:charset w:val="00"/>
    <w:family w:val="roman"/>
    <w:pitch w:val="default"/>
    <w:sig w:usb0="00000000" w:usb1="00000000" w:usb2="00000000"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2B50D" w14:textId="77777777" w:rsidR="00475787" w:rsidRDefault="00FA3A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787F54" w14:textId="77777777" w:rsidR="00475787" w:rsidRDefault="00475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473C4" w14:textId="77777777" w:rsidR="00FA3A5C" w:rsidRDefault="00FA3A5C">
      <w:r>
        <w:separator/>
      </w:r>
    </w:p>
  </w:footnote>
  <w:footnote w:type="continuationSeparator" w:id="0">
    <w:p w14:paraId="4C66EB9A" w14:textId="77777777" w:rsidR="00FA3A5C" w:rsidRDefault="00FA3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78EC56A0"/>
    <w:lvl w:ilvl="0" w:tplc="3D50A03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0000001"/>
    <w:multiLevelType w:val="singleLevel"/>
    <w:tmpl w:val="00000000"/>
    <w:lvl w:ilvl="0">
      <w:start w:val="1"/>
      <w:numFmt w:val="bullet"/>
      <w:lvlText w:val=""/>
      <w:lvlJc w:val="left"/>
      <w:pPr>
        <w:ind w:left="1080" w:hanging="360"/>
      </w:pPr>
      <w:rPr>
        <w:rFonts w:ascii="Symbol" w:eastAsia="Symbol" w:hAnsi="Symbol"/>
        <w:b w:val="0"/>
        <w:color w:val="000000"/>
        <w:sz w:val="22"/>
      </w:rPr>
    </w:lvl>
  </w:abstractNum>
  <w:abstractNum w:abstractNumId="2" w15:restartNumberingAfterBreak="0">
    <w:nsid w:val="00000002"/>
    <w:multiLevelType w:val="multilevel"/>
    <w:tmpl w:val="00000004"/>
    <w:lvl w:ilvl="0">
      <w:start w:val="1"/>
      <w:numFmt w:val="bullet"/>
      <w:lvlText w:val=""/>
      <w:lvlJc w:val="left"/>
      <w:pPr>
        <w:tabs>
          <w:tab w:val="left" w:pos="420"/>
        </w:tabs>
        <w:ind w:left="720" w:hanging="360"/>
      </w:pPr>
      <w:rPr>
        <w:rFonts w:ascii="Symbol" w:hAnsi="Symbol" w:cs="Symbol"/>
        <w:sz w:val="20"/>
        <w:szCs w:val="20"/>
      </w:rPr>
    </w:lvl>
    <w:lvl w:ilvl="1">
      <w:start w:val="1"/>
      <w:numFmt w:val="bullet"/>
      <w:lvlText w:val="o"/>
      <w:lvlJc w:val="left"/>
      <w:pPr>
        <w:tabs>
          <w:tab w:val="left" w:pos="840"/>
        </w:tabs>
        <w:ind w:left="1440" w:hanging="360"/>
      </w:pPr>
      <w:rPr>
        <w:rFonts w:ascii="Courier New" w:hAnsi="Courier New" w:cs="Courier New"/>
      </w:rPr>
    </w:lvl>
    <w:lvl w:ilvl="2">
      <w:start w:val="1"/>
      <w:numFmt w:val="bullet"/>
      <w:lvlText w:val=""/>
      <w:lvlJc w:val="left"/>
      <w:pPr>
        <w:tabs>
          <w:tab w:val="left" w:pos="1260"/>
        </w:tabs>
        <w:ind w:left="2160" w:hanging="360"/>
      </w:pPr>
      <w:rPr>
        <w:rFonts w:ascii="Wingdings" w:hAnsi="Wingdings" w:cs="Wingdings"/>
      </w:rPr>
    </w:lvl>
    <w:lvl w:ilvl="3">
      <w:start w:val="1"/>
      <w:numFmt w:val="bullet"/>
      <w:lvlText w:val=""/>
      <w:lvlJc w:val="left"/>
      <w:pPr>
        <w:tabs>
          <w:tab w:val="left" w:pos="1680"/>
        </w:tabs>
        <w:ind w:left="2880" w:hanging="360"/>
      </w:pPr>
      <w:rPr>
        <w:rFonts w:ascii="Symbol" w:hAnsi="Symbol" w:cs="Symbol"/>
        <w:sz w:val="20"/>
        <w:szCs w:val="20"/>
      </w:rPr>
    </w:lvl>
    <w:lvl w:ilvl="4">
      <w:start w:val="1"/>
      <w:numFmt w:val="bullet"/>
      <w:lvlText w:val="o"/>
      <w:lvlJc w:val="left"/>
      <w:pPr>
        <w:tabs>
          <w:tab w:val="left" w:pos="2100"/>
        </w:tabs>
        <w:ind w:left="3600" w:hanging="360"/>
      </w:pPr>
      <w:rPr>
        <w:rFonts w:ascii="Courier New" w:hAnsi="Courier New" w:cs="Courier New"/>
      </w:rPr>
    </w:lvl>
    <w:lvl w:ilvl="5">
      <w:start w:val="1"/>
      <w:numFmt w:val="bullet"/>
      <w:lvlText w:val=""/>
      <w:lvlJc w:val="left"/>
      <w:pPr>
        <w:tabs>
          <w:tab w:val="left" w:pos="2520"/>
        </w:tabs>
        <w:ind w:left="4320" w:hanging="360"/>
      </w:pPr>
      <w:rPr>
        <w:rFonts w:ascii="Wingdings" w:hAnsi="Wingdings" w:cs="Wingdings"/>
      </w:rPr>
    </w:lvl>
    <w:lvl w:ilvl="6">
      <w:start w:val="1"/>
      <w:numFmt w:val="bullet"/>
      <w:lvlText w:val=""/>
      <w:lvlJc w:val="left"/>
      <w:pPr>
        <w:tabs>
          <w:tab w:val="left" w:pos="2940"/>
        </w:tabs>
        <w:ind w:left="5040" w:hanging="360"/>
      </w:pPr>
      <w:rPr>
        <w:rFonts w:ascii="Symbol" w:hAnsi="Symbol" w:cs="Symbol"/>
        <w:sz w:val="20"/>
        <w:szCs w:val="20"/>
      </w:rPr>
    </w:lvl>
    <w:lvl w:ilvl="7">
      <w:start w:val="1"/>
      <w:numFmt w:val="bullet"/>
      <w:lvlText w:val="o"/>
      <w:lvlJc w:val="left"/>
      <w:pPr>
        <w:tabs>
          <w:tab w:val="left" w:pos="3360"/>
        </w:tabs>
        <w:ind w:left="5760" w:hanging="360"/>
      </w:pPr>
      <w:rPr>
        <w:rFonts w:ascii="Courier New" w:hAnsi="Courier New" w:cs="Courier New"/>
      </w:rPr>
    </w:lvl>
    <w:lvl w:ilvl="8">
      <w:start w:val="1"/>
      <w:numFmt w:val="bullet"/>
      <w:lvlText w:val=""/>
      <w:lvlJc w:val="left"/>
      <w:pPr>
        <w:tabs>
          <w:tab w:val="left" w:pos="3780"/>
        </w:tabs>
        <w:ind w:left="6480" w:hanging="360"/>
      </w:pPr>
      <w:rPr>
        <w:rFonts w:ascii="Wingdings" w:hAnsi="Wingdings" w:cs="Wingdings"/>
      </w:rPr>
    </w:lvl>
  </w:abstractNum>
  <w:abstractNum w:abstractNumId="3" w15:restartNumberingAfterBreak="0">
    <w:nsid w:val="00000003"/>
    <w:multiLevelType w:val="hybridMultilevel"/>
    <w:tmpl w:val="54D00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4"/>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00000005"/>
    <w:multiLevelType w:val="hybridMultilevel"/>
    <w:tmpl w:val="B8F2975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00000006"/>
    <w:multiLevelType w:val="hybridMultilevel"/>
    <w:tmpl w:val="00000000"/>
    <w:lvl w:ilvl="0" w:tplc="24AE7FBC">
      <w:start w:val="1"/>
      <w:numFmt w:val="bullet"/>
      <w:lvlText w:val=""/>
      <w:lvlJc w:val="left"/>
      <w:pPr>
        <w:ind w:left="720" w:hanging="360"/>
      </w:pPr>
      <w:rPr>
        <w:rFonts w:ascii="Wingdings" w:hAnsi="Wingdings"/>
      </w:rPr>
    </w:lvl>
    <w:lvl w:ilvl="1" w:tplc="D4A0B830">
      <w:start w:val="1"/>
      <w:numFmt w:val="bullet"/>
      <w:lvlText w:val="o"/>
      <w:lvlJc w:val="left"/>
      <w:pPr>
        <w:ind w:left="1440" w:hanging="360"/>
      </w:pPr>
      <w:rPr>
        <w:rFonts w:ascii="Courier New" w:hAnsi="Courier New" w:cs="Courier New"/>
      </w:rPr>
    </w:lvl>
    <w:lvl w:ilvl="2" w:tplc="92100D10">
      <w:start w:val="1"/>
      <w:numFmt w:val="bullet"/>
      <w:lvlText w:val=""/>
      <w:lvlJc w:val="left"/>
      <w:pPr>
        <w:ind w:left="2160" w:hanging="360"/>
      </w:pPr>
      <w:rPr>
        <w:rFonts w:ascii="Wingdings" w:hAnsi="Wingdings"/>
      </w:rPr>
    </w:lvl>
    <w:lvl w:ilvl="3" w:tplc="5CE2DF82">
      <w:start w:val="1"/>
      <w:numFmt w:val="bullet"/>
      <w:lvlText w:val=""/>
      <w:lvlJc w:val="left"/>
      <w:pPr>
        <w:ind w:left="2880" w:hanging="360"/>
      </w:pPr>
      <w:rPr>
        <w:rFonts w:ascii="Symbol" w:hAnsi="Symbol"/>
      </w:rPr>
    </w:lvl>
    <w:lvl w:ilvl="4" w:tplc="10AACC18">
      <w:start w:val="1"/>
      <w:numFmt w:val="bullet"/>
      <w:lvlText w:val="o"/>
      <w:lvlJc w:val="left"/>
      <w:pPr>
        <w:ind w:left="3600" w:hanging="360"/>
      </w:pPr>
      <w:rPr>
        <w:rFonts w:ascii="Courier New" w:hAnsi="Courier New" w:cs="Courier New"/>
      </w:rPr>
    </w:lvl>
    <w:lvl w:ilvl="5" w:tplc="531E02B0">
      <w:start w:val="1"/>
      <w:numFmt w:val="bullet"/>
      <w:lvlText w:val=""/>
      <w:lvlJc w:val="left"/>
      <w:pPr>
        <w:ind w:left="4320" w:hanging="360"/>
      </w:pPr>
      <w:rPr>
        <w:rFonts w:ascii="Wingdings" w:hAnsi="Wingdings"/>
      </w:rPr>
    </w:lvl>
    <w:lvl w:ilvl="6" w:tplc="8FB6D312">
      <w:start w:val="1"/>
      <w:numFmt w:val="bullet"/>
      <w:lvlText w:val=""/>
      <w:lvlJc w:val="left"/>
      <w:pPr>
        <w:ind w:left="5040" w:hanging="360"/>
      </w:pPr>
      <w:rPr>
        <w:rFonts w:ascii="Symbol" w:hAnsi="Symbol"/>
      </w:rPr>
    </w:lvl>
    <w:lvl w:ilvl="7" w:tplc="F97CA636">
      <w:start w:val="1"/>
      <w:numFmt w:val="bullet"/>
      <w:lvlText w:val="o"/>
      <w:lvlJc w:val="left"/>
      <w:pPr>
        <w:ind w:left="5760" w:hanging="360"/>
      </w:pPr>
      <w:rPr>
        <w:rFonts w:ascii="Courier New" w:hAnsi="Courier New" w:cs="Courier New"/>
      </w:rPr>
    </w:lvl>
    <w:lvl w:ilvl="8" w:tplc="EAE8739C">
      <w:start w:val="1"/>
      <w:numFmt w:val="bullet"/>
      <w:lvlText w:val=""/>
      <w:lvlJc w:val="left"/>
      <w:pPr>
        <w:ind w:left="6480" w:hanging="360"/>
      </w:pPr>
      <w:rPr>
        <w:rFonts w:ascii="Wingdings" w:hAnsi="Wingdings"/>
      </w:rPr>
    </w:lvl>
  </w:abstractNum>
  <w:abstractNum w:abstractNumId="7" w15:restartNumberingAfterBreak="0">
    <w:nsid w:val="00000007"/>
    <w:multiLevelType w:val="hybridMultilevel"/>
    <w:tmpl w:val="48205E4A"/>
    <w:lvl w:ilvl="0" w:tplc="F57E9748">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15:restartNumberingAfterBreak="0">
    <w:nsid w:val="00000008"/>
    <w:multiLevelType w:val="hybridMultilevel"/>
    <w:tmpl w:val="0C0A29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9"/>
    <w:multiLevelType w:val="hybridMultilevel"/>
    <w:tmpl w:val="00000000"/>
    <w:lvl w:ilvl="0" w:tplc="DF3820DE">
      <w:start w:val="1"/>
      <w:numFmt w:val="bullet"/>
      <w:lvlText w:val=""/>
      <w:lvlJc w:val="left"/>
      <w:pPr>
        <w:ind w:left="1440" w:hanging="360"/>
      </w:pPr>
      <w:rPr>
        <w:rFonts w:ascii="Wingdings" w:hAnsi="Wingdings"/>
      </w:rPr>
    </w:lvl>
    <w:lvl w:ilvl="1" w:tplc="71263FCE">
      <w:start w:val="1"/>
      <w:numFmt w:val="bullet"/>
      <w:lvlText w:val="o"/>
      <w:lvlJc w:val="left"/>
      <w:pPr>
        <w:ind w:left="2160" w:hanging="360"/>
      </w:pPr>
      <w:rPr>
        <w:rFonts w:ascii="Courier New" w:hAnsi="Courier New" w:cs="Courier New"/>
      </w:rPr>
    </w:lvl>
    <w:lvl w:ilvl="2" w:tplc="297A8A42">
      <w:start w:val="1"/>
      <w:numFmt w:val="bullet"/>
      <w:lvlText w:val=""/>
      <w:lvlJc w:val="left"/>
      <w:pPr>
        <w:ind w:left="2880" w:hanging="360"/>
      </w:pPr>
      <w:rPr>
        <w:rFonts w:ascii="Wingdings" w:hAnsi="Wingdings"/>
      </w:rPr>
    </w:lvl>
    <w:lvl w:ilvl="3" w:tplc="AB8807AA">
      <w:start w:val="1"/>
      <w:numFmt w:val="bullet"/>
      <w:lvlText w:val=""/>
      <w:lvlJc w:val="left"/>
      <w:pPr>
        <w:ind w:left="3600" w:hanging="360"/>
      </w:pPr>
      <w:rPr>
        <w:rFonts w:ascii="Symbol" w:hAnsi="Symbol"/>
      </w:rPr>
    </w:lvl>
    <w:lvl w:ilvl="4" w:tplc="73785E58">
      <w:start w:val="1"/>
      <w:numFmt w:val="bullet"/>
      <w:lvlText w:val="o"/>
      <w:lvlJc w:val="left"/>
      <w:pPr>
        <w:ind w:left="4320" w:hanging="360"/>
      </w:pPr>
      <w:rPr>
        <w:rFonts w:ascii="Courier New" w:hAnsi="Courier New" w:cs="Courier New"/>
      </w:rPr>
    </w:lvl>
    <w:lvl w:ilvl="5" w:tplc="B3821284">
      <w:start w:val="1"/>
      <w:numFmt w:val="bullet"/>
      <w:lvlText w:val=""/>
      <w:lvlJc w:val="left"/>
      <w:pPr>
        <w:ind w:left="5040" w:hanging="360"/>
      </w:pPr>
      <w:rPr>
        <w:rFonts w:ascii="Wingdings" w:hAnsi="Wingdings"/>
      </w:rPr>
    </w:lvl>
    <w:lvl w:ilvl="6" w:tplc="9BF81A96">
      <w:start w:val="1"/>
      <w:numFmt w:val="bullet"/>
      <w:lvlText w:val=""/>
      <w:lvlJc w:val="left"/>
      <w:pPr>
        <w:ind w:left="5760" w:hanging="360"/>
      </w:pPr>
      <w:rPr>
        <w:rFonts w:ascii="Symbol" w:hAnsi="Symbol"/>
      </w:rPr>
    </w:lvl>
    <w:lvl w:ilvl="7" w:tplc="667CFA0C">
      <w:start w:val="1"/>
      <w:numFmt w:val="bullet"/>
      <w:lvlText w:val="o"/>
      <w:lvlJc w:val="left"/>
      <w:pPr>
        <w:ind w:left="6480" w:hanging="360"/>
      </w:pPr>
      <w:rPr>
        <w:rFonts w:ascii="Courier New" w:hAnsi="Courier New" w:cs="Courier New"/>
      </w:rPr>
    </w:lvl>
    <w:lvl w:ilvl="8" w:tplc="6BDAF360">
      <w:start w:val="1"/>
      <w:numFmt w:val="bullet"/>
      <w:lvlText w:val=""/>
      <w:lvlJc w:val="left"/>
      <w:pPr>
        <w:ind w:left="7200" w:hanging="360"/>
      </w:pPr>
      <w:rPr>
        <w:rFonts w:ascii="Wingdings" w:hAnsi="Wingdings"/>
      </w:rPr>
    </w:lvl>
  </w:abstractNum>
  <w:abstractNum w:abstractNumId="10" w15:restartNumberingAfterBreak="0">
    <w:nsid w:val="0000000A"/>
    <w:multiLevelType w:val="hybridMultilevel"/>
    <w:tmpl w:val="AAF637B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0000000B"/>
    <w:multiLevelType w:val="hybridMultilevel"/>
    <w:tmpl w:val="395E16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0000000C"/>
    <w:multiLevelType w:val="hybridMultilevel"/>
    <w:tmpl w:val="0ADE3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000000D"/>
    <w:multiLevelType w:val="hybridMultilevel"/>
    <w:tmpl w:val="D70473D0"/>
    <w:lvl w:ilvl="0" w:tplc="04090001">
      <w:start w:val="1"/>
      <w:numFmt w:val="bullet"/>
      <w:lvlText w:val=""/>
      <w:lvlJc w:val="left"/>
      <w:pPr>
        <w:tabs>
          <w:tab w:val="left" w:pos="1020"/>
        </w:tabs>
        <w:ind w:left="1020" w:hanging="360"/>
      </w:pPr>
      <w:rPr>
        <w:rFonts w:ascii="Symbol" w:hAnsi="Symbol" w:hint="default"/>
      </w:rPr>
    </w:lvl>
    <w:lvl w:ilvl="1" w:tplc="04090003" w:tentative="1">
      <w:start w:val="1"/>
      <w:numFmt w:val="bullet"/>
      <w:lvlText w:val="o"/>
      <w:lvlJc w:val="left"/>
      <w:pPr>
        <w:tabs>
          <w:tab w:val="left" w:pos="1740"/>
        </w:tabs>
        <w:ind w:left="1740" w:hanging="360"/>
      </w:pPr>
      <w:rPr>
        <w:rFonts w:ascii="Courier New" w:hAnsi="Courier New" w:cs="Courier New" w:hint="default"/>
      </w:rPr>
    </w:lvl>
    <w:lvl w:ilvl="2" w:tplc="04090005" w:tentative="1">
      <w:start w:val="1"/>
      <w:numFmt w:val="bullet"/>
      <w:lvlText w:val=""/>
      <w:lvlJc w:val="left"/>
      <w:pPr>
        <w:tabs>
          <w:tab w:val="left" w:pos="2460"/>
        </w:tabs>
        <w:ind w:left="2460" w:hanging="360"/>
      </w:pPr>
      <w:rPr>
        <w:rFonts w:ascii="Wingdings" w:hAnsi="Wingdings" w:hint="default"/>
      </w:rPr>
    </w:lvl>
    <w:lvl w:ilvl="3" w:tplc="04090001" w:tentative="1">
      <w:start w:val="1"/>
      <w:numFmt w:val="bullet"/>
      <w:lvlText w:val=""/>
      <w:lvlJc w:val="left"/>
      <w:pPr>
        <w:tabs>
          <w:tab w:val="left" w:pos="3180"/>
        </w:tabs>
        <w:ind w:left="3180" w:hanging="360"/>
      </w:pPr>
      <w:rPr>
        <w:rFonts w:ascii="Symbol" w:hAnsi="Symbol" w:hint="default"/>
      </w:rPr>
    </w:lvl>
    <w:lvl w:ilvl="4" w:tplc="04090003" w:tentative="1">
      <w:start w:val="1"/>
      <w:numFmt w:val="bullet"/>
      <w:lvlText w:val="o"/>
      <w:lvlJc w:val="left"/>
      <w:pPr>
        <w:tabs>
          <w:tab w:val="left" w:pos="3900"/>
        </w:tabs>
        <w:ind w:left="3900" w:hanging="360"/>
      </w:pPr>
      <w:rPr>
        <w:rFonts w:ascii="Courier New" w:hAnsi="Courier New" w:cs="Courier New" w:hint="default"/>
      </w:rPr>
    </w:lvl>
    <w:lvl w:ilvl="5" w:tplc="04090005" w:tentative="1">
      <w:start w:val="1"/>
      <w:numFmt w:val="bullet"/>
      <w:lvlText w:val=""/>
      <w:lvlJc w:val="left"/>
      <w:pPr>
        <w:tabs>
          <w:tab w:val="left" w:pos="4620"/>
        </w:tabs>
        <w:ind w:left="4620" w:hanging="360"/>
      </w:pPr>
      <w:rPr>
        <w:rFonts w:ascii="Wingdings" w:hAnsi="Wingdings" w:hint="default"/>
      </w:rPr>
    </w:lvl>
    <w:lvl w:ilvl="6" w:tplc="04090001" w:tentative="1">
      <w:start w:val="1"/>
      <w:numFmt w:val="bullet"/>
      <w:lvlText w:val=""/>
      <w:lvlJc w:val="left"/>
      <w:pPr>
        <w:tabs>
          <w:tab w:val="left" w:pos="5340"/>
        </w:tabs>
        <w:ind w:left="5340" w:hanging="360"/>
      </w:pPr>
      <w:rPr>
        <w:rFonts w:ascii="Symbol" w:hAnsi="Symbol" w:hint="default"/>
      </w:rPr>
    </w:lvl>
    <w:lvl w:ilvl="7" w:tplc="04090003" w:tentative="1">
      <w:start w:val="1"/>
      <w:numFmt w:val="bullet"/>
      <w:lvlText w:val="o"/>
      <w:lvlJc w:val="left"/>
      <w:pPr>
        <w:tabs>
          <w:tab w:val="left" w:pos="6060"/>
        </w:tabs>
        <w:ind w:left="6060" w:hanging="360"/>
      </w:pPr>
      <w:rPr>
        <w:rFonts w:ascii="Courier New" w:hAnsi="Courier New" w:cs="Courier New" w:hint="default"/>
      </w:rPr>
    </w:lvl>
    <w:lvl w:ilvl="8" w:tplc="04090005" w:tentative="1">
      <w:start w:val="1"/>
      <w:numFmt w:val="bullet"/>
      <w:lvlText w:val=""/>
      <w:lvlJc w:val="left"/>
      <w:pPr>
        <w:tabs>
          <w:tab w:val="left" w:pos="6780"/>
        </w:tabs>
        <w:ind w:left="6780" w:hanging="360"/>
      </w:pPr>
      <w:rPr>
        <w:rFonts w:ascii="Wingdings" w:hAnsi="Wingdings" w:hint="default"/>
      </w:rPr>
    </w:lvl>
  </w:abstractNum>
  <w:abstractNum w:abstractNumId="14" w15:restartNumberingAfterBreak="0">
    <w:nsid w:val="0000000E"/>
    <w:multiLevelType w:val="hybridMultilevel"/>
    <w:tmpl w:val="2BF4747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0000000F"/>
    <w:multiLevelType w:val="hybridMultilevel"/>
    <w:tmpl w:val="4614E132"/>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6" w15:restartNumberingAfterBreak="0">
    <w:nsid w:val="00000010"/>
    <w:multiLevelType w:val="hybridMultilevel"/>
    <w:tmpl w:val="8A9037D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00000011"/>
    <w:multiLevelType w:val="hybridMultilevel"/>
    <w:tmpl w:val="66E6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AF9A1B4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00000013"/>
    <w:multiLevelType w:val="hybridMultilevel"/>
    <w:tmpl w:val="916C3E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00000014"/>
    <w:multiLevelType w:val="hybridMultilevel"/>
    <w:tmpl w:val="641C050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00000015"/>
    <w:multiLevelType w:val="hybridMultilevel"/>
    <w:tmpl w:val="1812C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0000016"/>
    <w:multiLevelType w:val="hybridMultilevel"/>
    <w:tmpl w:val="17C08E2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DE9453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00000018"/>
    <w:multiLevelType w:val="hybridMultilevel"/>
    <w:tmpl w:val="78EC56A0"/>
    <w:lvl w:ilvl="0" w:tplc="3D50A03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00000019"/>
    <w:multiLevelType w:val="hybridMultilevel"/>
    <w:tmpl w:val="47B6620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0000001A"/>
    <w:multiLevelType w:val="hybridMultilevel"/>
    <w:tmpl w:val="C1F4442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7" w15:restartNumberingAfterBreak="0">
    <w:nsid w:val="0000001B"/>
    <w:multiLevelType w:val="singleLevel"/>
    <w:tmpl w:val="582880FC"/>
    <w:lvl w:ilvl="0">
      <w:start w:val="1"/>
      <w:numFmt w:val="bullet"/>
      <w:lvlText w:val=""/>
      <w:lvlJc w:val="left"/>
      <w:pPr>
        <w:ind w:left="420" w:hanging="420"/>
      </w:pPr>
      <w:rPr>
        <w:rFonts w:ascii="Wingdings" w:hAnsi="Wingdings" w:hint="default"/>
      </w:rPr>
    </w:lvl>
  </w:abstractNum>
  <w:abstractNum w:abstractNumId="28" w15:restartNumberingAfterBreak="0">
    <w:nsid w:val="0000001C"/>
    <w:multiLevelType w:val="hybridMultilevel"/>
    <w:tmpl w:val="53704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000001D"/>
    <w:multiLevelType w:val="hybridMultilevel"/>
    <w:tmpl w:val="44D284AC"/>
    <w:lvl w:ilvl="0" w:tplc="B25E2D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0001E"/>
    <w:multiLevelType w:val="multilevel"/>
    <w:tmpl w:val="C7905548"/>
    <w:lvl w:ilvl="0">
      <w:start w:val="1"/>
      <w:numFmt w:val="bullet"/>
      <w:lvlText w:val=""/>
      <w:lvlJc w:val="left"/>
      <w:pPr>
        <w:tabs>
          <w:tab w:val="left" w:pos="720"/>
        </w:tabs>
        <w:ind w:left="720" w:hanging="360"/>
      </w:pPr>
      <w:rPr>
        <w:rFonts w:ascii="Symbol" w:hAnsi="Symbol" w:hint="default"/>
        <w:color w:val="000000"/>
        <w:position w:val="0"/>
        <w:sz w:val="24"/>
      </w:rPr>
    </w:lvl>
    <w:lvl w:ilvl="1">
      <w:start w:val="1"/>
      <w:numFmt w:val="bullet"/>
      <w:lvlText w:val="o"/>
      <w:lvlJc w:val="left"/>
      <w:pPr>
        <w:tabs>
          <w:tab w:val="left"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left"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left"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left"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left"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left"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left"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left" w:pos="360"/>
        </w:tabs>
        <w:ind w:left="360" w:firstLine="6120"/>
      </w:pPr>
      <w:rPr>
        <w:rFonts w:ascii="Wingdings" w:eastAsia="ヒラギノ角ゴ Pro W3" w:hAnsi="Wingdings" w:hint="default"/>
        <w:color w:val="000000"/>
        <w:position w:val="0"/>
        <w:sz w:val="24"/>
      </w:rPr>
    </w:lvl>
  </w:abstractNum>
  <w:abstractNum w:abstractNumId="31" w15:restartNumberingAfterBreak="0">
    <w:nsid w:val="0000001F"/>
    <w:multiLevelType w:val="hybridMultilevel"/>
    <w:tmpl w:val="CE648C82"/>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2" w15:restartNumberingAfterBreak="0">
    <w:nsid w:val="00000020"/>
    <w:multiLevelType w:val="hybridMultilevel"/>
    <w:tmpl w:val="06E02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00000021"/>
    <w:multiLevelType w:val="hybridMultilevel"/>
    <w:tmpl w:val="377016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00000022"/>
    <w:multiLevelType w:val="hybridMultilevel"/>
    <w:tmpl w:val="1640D75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00000023"/>
    <w:multiLevelType w:val="singleLevel"/>
    <w:tmpl w:val="5828AE68"/>
    <w:lvl w:ilvl="0">
      <w:start w:val="1"/>
      <w:numFmt w:val="bullet"/>
      <w:lvlText w:val=""/>
      <w:lvlJc w:val="left"/>
      <w:pPr>
        <w:ind w:left="420" w:hanging="420"/>
      </w:pPr>
      <w:rPr>
        <w:rFonts w:ascii="Wingdings" w:hAnsi="Wingdings" w:hint="default"/>
      </w:rPr>
    </w:lvl>
  </w:abstractNum>
  <w:abstractNum w:abstractNumId="36" w15:restartNumberingAfterBreak="0">
    <w:nsid w:val="00000024"/>
    <w:multiLevelType w:val="hybridMultilevel"/>
    <w:tmpl w:val="2A14C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0000025"/>
    <w:multiLevelType w:val="hybridMultilevel"/>
    <w:tmpl w:val="FA88C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0000026"/>
    <w:multiLevelType w:val="hybridMultilevel"/>
    <w:tmpl w:val="2BC21A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00000027"/>
    <w:multiLevelType w:val="hybridMultilevel"/>
    <w:tmpl w:val="6EA8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00000028"/>
    <w:multiLevelType w:val="hybridMultilevel"/>
    <w:tmpl w:val="424CC1E6"/>
    <w:lvl w:ilvl="0" w:tplc="04090001">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080"/>
        </w:tabs>
        <w:ind w:left="1080" w:hanging="360"/>
      </w:pPr>
      <w:rPr>
        <w:rFonts w:ascii="Courier New" w:hAnsi="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41" w15:restartNumberingAfterBreak="0">
    <w:nsid w:val="00000029"/>
    <w:multiLevelType w:val="hybridMultilevel"/>
    <w:tmpl w:val="B51C9D9A"/>
    <w:lvl w:ilvl="0" w:tplc="04090005">
      <w:start w:val="1"/>
      <w:numFmt w:val="bullet"/>
      <w:lvlText w:val=""/>
      <w:lvlJc w:val="left"/>
      <w:pPr>
        <w:tabs>
          <w:tab w:val="left" w:pos="360"/>
        </w:tabs>
        <w:ind w:left="360" w:hanging="360"/>
      </w:pPr>
      <w:rPr>
        <w:rFonts w:ascii="Wingdings" w:hAnsi="Wingdings" w:cs="Times New Roman" w:hint="default"/>
        <w:color w:val="auto"/>
      </w:rPr>
    </w:lvl>
    <w:lvl w:ilvl="1" w:tplc="04090003" w:tentative="1">
      <w:start w:val="1"/>
      <w:numFmt w:val="bullet"/>
      <w:lvlText w:val="o"/>
      <w:lvlJc w:val="left"/>
      <w:pPr>
        <w:tabs>
          <w:tab w:val="left" w:pos="0"/>
        </w:tabs>
        <w:ind w:left="0" w:hanging="360"/>
      </w:pPr>
      <w:rPr>
        <w:rFonts w:ascii="Courier New" w:hAnsi="Courier New" w:cs="Courier New" w:hint="default"/>
      </w:rPr>
    </w:lvl>
    <w:lvl w:ilvl="2" w:tplc="04090005" w:tentative="1">
      <w:start w:val="1"/>
      <w:numFmt w:val="bullet"/>
      <w:lvlText w:val=""/>
      <w:lvlJc w:val="left"/>
      <w:pPr>
        <w:tabs>
          <w:tab w:val="left" w:pos="720"/>
        </w:tabs>
        <w:ind w:left="720" w:hanging="360"/>
      </w:pPr>
      <w:rPr>
        <w:rFonts w:ascii="Wingdings" w:hAnsi="Wingdings" w:hint="default"/>
      </w:rPr>
    </w:lvl>
    <w:lvl w:ilvl="3" w:tplc="04090001">
      <w:start w:val="1"/>
      <w:numFmt w:val="bullet"/>
      <w:lvlText w:val=""/>
      <w:lvlJc w:val="left"/>
      <w:pPr>
        <w:tabs>
          <w:tab w:val="left" w:pos="1440"/>
        </w:tabs>
        <w:ind w:left="1440" w:hanging="360"/>
      </w:pPr>
      <w:rPr>
        <w:rFonts w:ascii="Symbol" w:hAnsi="Symbol" w:hint="default"/>
      </w:rPr>
    </w:lvl>
    <w:lvl w:ilvl="4" w:tplc="04090003" w:tentative="1">
      <w:start w:val="1"/>
      <w:numFmt w:val="bullet"/>
      <w:lvlText w:val="o"/>
      <w:lvlJc w:val="left"/>
      <w:pPr>
        <w:tabs>
          <w:tab w:val="left" w:pos="2160"/>
        </w:tabs>
        <w:ind w:left="2160" w:hanging="360"/>
      </w:pPr>
      <w:rPr>
        <w:rFonts w:ascii="Courier New" w:hAnsi="Courier New" w:cs="Courier New" w:hint="default"/>
      </w:rPr>
    </w:lvl>
    <w:lvl w:ilvl="5" w:tplc="04090005" w:tentative="1">
      <w:start w:val="1"/>
      <w:numFmt w:val="bullet"/>
      <w:lvlText w:val=""/>
      <w:lvlJc w:val="left"/>
      <w:pPr>
        <w:tabs>
          <w:tab w:val="left" w:pos="2880"/>
        </w:tabs>
        <w:ind w:left="2880" w:hanging="360"/>
      </w:pPr>
      <w:rPr>
        <w:rFonts w:ascii="Wingdings" w:hAnsi="Wingdings" w:hint="default"/>
      </w:rPr>
    </w:lvl>
    <w:lvl w:ilvl="6" w:tplc="04090001" w:tentative="1">
      <w:start w:val="1"/>
      <w:numFmt w:val="bullet"/>
      <w:lvlText w:val=""/>
      <w:lvlJc w:val="left"/>
      <w:pPr>
        <w:tabs>
          <w:tab w:val="left" w:pos="3600"/>
        </w:tabs>
        <w:ind w:left="3600" w:hanging="360"/>
      </w:pPr>
      <w:rPr>
        <w:rFonts w:ascii="Symbol" w:hAnsi="Symbol" w:hint="default"/>
      </w:rPr>
    </w:lvl>
    <w:lvl w:ilvl="7" w:tplc="04090003" w:tentative="1">
      <w:start w:val="1"/>
      <w:numFmt w:val="bullet"/>
      <w:lvlText w:val="o"/>
      <w:lvlJc w:val="left"/>
      <w:pPr>
        <w:tabs>
          <w:tab w:val="left" w:pos="4320"/>
        </w:tabs>
        <w:ind w:left="4320" w:hanging="360"/>
      </w:pPr>
      <w:rPr>
        <w:rFonts w:ascii="Courier New" w:hAnsi="Courier New" w:cs="Courier New" w:hint="default"/>
      </w:rPr>
    </w:lvl>
    <w:lvl w:ilvl="8" w:tplc="04090005" w:tentative="1">
      <w:start w:val="1"/>
      <w:numFmt w:val="bullet"/>
      <w:lvlText w:val=""/>
      <w:lvlJc w:val="left"/>
      <w:pPr>
        <w:tabs>
          <w:tab w:val="left" w:pos="5040"/>
        </w:tabs>
        <w:ind w:left="5040" w:hanging="360"/>
      </w:pPr>
      <w:rPr>
        <w:rFonts w:ascii="Wingdings" w:hAnsi="Wingdings" w:hint="default"/>
      </w:rPr>
    </w:lvl>
  </w:abstractNum>
  <w:num w:numId="1">
    <w:abstractNumId w:val="38"/>
  </w:num>
  <w:num w:numId="2">
    <w:abstractNumId w:val="12"/>
  </w:num>
  <w:num w:numId="3">
    <w:abstractNumId w:val="37"/>
  </w:num>
  <w:num w:numId="4">
    <w:abstractNumId w:val="1"/>
  </w:num>
  <w:num w:numId="5">
    <w:abstractNumId w:val="24"/>
  </w:num>
  <w:num w:numId="6">
    <w:abstractNumId w:val="0"/>
  </w:num>
  <w:num w:numId="7">
    <w:abstractNumId w:val="32"/>
  </w:num>
  <w:num w:numId="8">
    <w:abstractNumId w:val="11"/>
  </w:num>
  <w:num w:numId="9">
    <w:abstractNumId w:val="20"/>
  </w:num>
  <w:num w:numId="10">
    <w:abstractNumId w:val="4"/>
  </w:num>
  <w:num w:numId="11">
    <w:abstractNumId w:val="27"/>
  </w:num>
  <w:num w:numId="12">
    <w:abstractNumId w:val="6"/>
  </w:num>
  <w:num w:numId="13">
    <w:abstractNumId w:val="19"/>
  </w:num>
  <w:num w:numId="14">
    <w:abstractNumId w:val="16"/>
  </w:num>
  <w:num w:numId="15">
    <w:abstractNumId w:val="40"/>
  </w:num>
  <w:num w:numId="16">
    <w:abstractNumId w:val="18"/>
  </w:num>
  <w:num w:numId="17">
    <w:abstractNumId w:val="13"/>
  </w:num>
  <w:num w:numId="18">
    <w:abstractNumId w:val="22"/>
  </w:num>
  <w:num w:numId="19">
    <w:abstractNumId w:val="41"/>
  </w:num>
  <w:num w:numId="20">
    <w:abstractNumId w:val="10"/>
  </w:num>
  <w:num w:numId="21">
    <w:abstractNumId w:val="25"/>
  </w:num>
  <w:num w:numId="22">
    <w:abstractNumId w:val="17"/>
  </w:num>
  <w:num w:numId="23">
    <w:abstractNumId w:val="8"/>
  </w:num>
  <w:num w:numId="24">
    <w:abstractNumId w:val="36"/>
  </w:num>
  <w:num w:numId="25">
    <w:abstractNumId w:val="15"/>
  </w:num>
  <w:num w:numId="26">
    <w:abstractNumId w:val="29"/>
  </w:num>
  <w:num w:numId="27">
    <w:abstractNumId w:val="23"/>
  </w:num>
  <w:num w:numId="28">
    <w:abstractNumId w:val="31"/>
  </w:num>
  <w:num w:numId="29">
    <w:abstractNumId w:val="34"/>
  </w:num>
  <w:num w:numId="30">
    <w:abstractNumId w:val="33"/>
  </w:num>
  <w:num w:numId="31">
    <w:abstractNumId w:val="14"/>
  </w:num>
  <w:num w:numId="32">
    <w:abstractNumId w:val="9"/>
  </w:num>
  <w:num w:numId="33">
    <w:abstractNumId w:val="5"/>
  </w:num>
  <w:num w:numId="34">
    <w:abstractNumId w:val="35"/>
  </w:num>
  <w:num w:numId="35">
    <w:abstractNumId w:val="28"/>
  </w:num>
  <w:num w:numId="36">
    <w:abstractNumId w:val="2"/>
  </w:num>
  <w:num w:numId="37">
    <w:abstractNumId w:val="26"/>
  </w:num>
  <w:num w:numId="38">
    <w:abstractNumId w:val="39"/>
  </w:num>
  <w:num w:numId="39">
    <w:abstractNumId w:val="4"/>
  </w:num>
  <w:num w:numId="40">
    <w:abstractNumId w:val="7"/>
  </w:num>
  <w:num w:numId="41">
    <w:abstractNumId w:val="3"/>
  </w:num>
  <w:num w:numId="42">
    <w:abstractNumId w:val="2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787"/>
    <w:rsid w:val="00475787"/>
    <w:rsid w:val="006F5191"/>
    <w:rsid w:val="00FA3A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F926"/>
  <w15:docId w15:val="{CF7854D7-573F-4948-9F64-ECFA8F14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pPr>
      <w:keepNext/>
      <w:keepLines/>
      <w:spacing w:before="480"/>
      <w:outlineLvl w:val="0"/>
    </w:pPr>
    <w:rPr>
      <w:rFonts w:ascii="Cambria" w:eastAsia="SimSun" w:hAnsi="Cambria" w:cs="Mangal"/>
      <w:b/>
      <w:bCs/>
      <w:color w:val="365F91"/>
      <w:sz w:val="28"/>
      <w:szCs w:val="28"/>
    </w:rPr>
  </w:style>
  <w:style w:type="paragraph" w:styleId="Heading3">
    <w:name w:val="heading 3"/>
    <w:basedOn w:val="Normal"/>
    <w:next w:val="Normal"/>
    <w:link w:val="Heading3Char"/>
    <w:uiPriority w:val="9"/>
    <w:unhideWhenUsed/>
    <w:qFormat/>
    <w:pPr>
      <w:keepNext/>
      <w:widowControl/>
      <w:adjustRightInd/>
      <w:spacing w:before="40" w:after="20"/>
      <w:jc w:val="both"/>
      <w:outlineLvl w:val="2"/>
    </w:pPr>
    <w:rPr>
      <w:rFonts w:ascii="Arial" w:hAnsi="Arial" w:cs="Arial"/>
      <w:b/>
      <w:bCs/>
      <w:color w:val="auto"/>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line="288" w:lineRule="auto"/>
      <w:jc w:val="center"/>
    </w:pPr>
    <w:rPr>
      <w:rFonts w:ascii="Verdana" w:hAnsi="Verdana"/>
      <w:b/>
      <w:bCs/>
      <w:szCs w:val="32"/>
    </w:rPr>
  </w:style>
  <w:style w:type="character" w:customStyle="1" w:styleId="TitleChar">
    <w:name w:val="Title Char"/>
    <w:basedOn w:val="DefaultParagraphFont"/>
    <w:link w:val="Title"/>
    <w:rPr>
      <w:rFonts w:ascii="Verdana" w:eastAsia="Times New Roman" w:hAnsi="Verdana" w:cs="Times New Roman"/>
      <w:b/>
      <w:bCs/>
      <w:color w:val="000000"/>
      <w:sz w:val="24"/>
      <w:szCs w:val="3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rFonts w:ascii="Times New Roman" w:eastAsia="Times New Roman" w:hAnsi="Times New Roman" w:cs="Times New Roman"/>
      <w:color w:val="000000"/>
      <w:sz w:val="24"/>
      <w:szCs w:val="24"/>
    </w:rPr>
  </w:style>
  <w:style w:type="character" w:styleId="PageNumber">
    <w:name w:val="page number"/>
    <w:basedOn w:val="DefaultParagraphFont"/>
  </w:style>
  <w:style w:type="paragraph" w:customStyle="1" w:styleId="Preformatted">
    <w:name w:val="Preformatted"/>
    <w:basedOn w:val="Normal"/>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autoSpaceDE/>
      <w:autoSpaceDN/>
      <w:adjustRightInd/>
    </w:pPr>
    <w:rPr>
      <w:rFonts w:ascii="Courier New" w:hAnsi="Courier New"/>
      <w:snapToGrid w:val="0"/>
      <w:color w:val="auto"/>
      <w:sz w:val="20"/>
      <w:szCs w:val="20"/>
    </w:rPr>
  </w:style>
  <w:style w:type="paragraph" w:styleId="ListParagraph">
    <w:name w:val="List Paragraph"/>
    <w:basedOn w:val="Normal"/>
    <w:qFormat/>
    <w:pPr>
      <w:ind w:left="720"/>
      <w:contextualSpacing/>
    </w:pPr>
  </w:style>
  <w:style w:type="paragraph" w:customStyle="1" w:styleId="NoSpacing1">
    <w:name w:val="No Spacing1"/>
    <w:basedOn w:val="Normal"/>
    <w:link w:val="NoSpacingChar"/>
    <w:uiPriority w:val="1"/>
    <w:qFormat/>
    <w:pPr>
      <w:widowControl/>
      <w:autoSpaceDE/>
      <w:autoSpaceDN/>
      <w:adjustRightInd/>
      <w:jc w:val="both"/>
    </w:pPr>
    <w:rPr>
      <w:rFonts w:ascii="Calibri" w:hAnsi="Calibri"/>
      <w:color w:val="auto"/>
      <w:sz w:val="20"/>
      <w:szCs w:val="20"/>
      <w:lang w:bidi="en-US"/>
    </w:rPr>
  </w:style>
  <w:style w:type="character" w:customStyle="1" w:styleId="NoSpacingChar">
    <w:name w:val="No Spacing Char"/>
    <w:basedOn w:val="DefaultParagraphFont"/>
    <w:link w:val="NoSpacing1"/>
    <w:uiPriority w:val="1"/>
    <w:rPr>
      <w:rFonts w:ascii="Calibri" w:eastAsia="Times New Roman" w:hAnsi="Calibri" w:cs="Times New Roman"/>
      <w:sz w:val="20"/>
      <w:szCs w:val="20"/>
      <w:lang w:bidi="en-US"/>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szCs w:val="24"/>
    </w:rPr>
  </w:style>
  <w:style w:type="character" w:customStyle="1" w:styleId="print1">
    <w:name w:val="print1"/>
    <w:rPr>
      <w:rFonts w:ascii="Verdana" w:hAnsi="Verdana" w:hint="default"/>
      <w:color w:val="333333"/>
      <w:sz w:val="24"/>
      <w:szCs w:val="24"/>
    </w:rPr>
  </w:style>
  <w:style w:type="paragraph" w:customStyle="1" w:styleId="NormalPalatinoLinotype">
    <w:name w:val="Normal + Palatino Linotype"/>
    <w:basedOn w:val="Header"/>
    <w:pPr>
      <w:widowControl/>
      <w:tabs>
        <w:tab w:val="clear" w:pos="4680"/>
        <w:tab w:val="clear" w:pos="9360"/>
      </w:tabs>
      <w:autoSpaceDE/>
      <w:autoSpaceDN/>
      <w:adjustRightInd/>
      <w:ind w:left="1080" w:firstLine="360"/>
      <w:jc w:val="both"/>
    </w:pPr>
    <w:rPr>
      <w:rFonts w:ascii="Palatino Linotype" w:hAnsi="Palatino Linotype"/>
      <w:color w:val="auto"/>
    </w:rPr>
  </w:style>
  <w:style w:type="paragraph" w:styleId="MessageHeader">
    <w:name w:val="Message Header"/>
    <w:basedOn w:val="Normal"/>
    <w:link w:val="MessageHeaderChar"/>
    <w:pPr>
      <w:widowControl/>
      <w:shd w:val="pct20" w:color="auto" w:fill="auto"/>
      <w:autoSpaceDE/>
      <w:autoSpaceDN/>
      <w:adjustRightInd/>
      <w:ind w:left="1080" w:hanging="1080"/>
    </w:pPr>
    <w:rPr>
      <w:rFonts w:ascii="Palatino Linotype" w:hAnsi="Palatino Linotype" w:cs="Arial"/>
      <w:b/>
      <w:color w:val="auto"/>
      <w:sz w:val="21"/>
    </w:rPr>
  </w:style>
  <w:style w:type="character" w:customStyle="1" w:styleId="MessageHeaderChar">
    <w:name w:val="Message Header Char"/>
    <w:basedOn w:val="DefaultParagraphFont"/>
    <w:link w:val="MessageHeader"/>
    <w:rPr>
      <w:rFonts w:ascii="Palatino Linotype" w:eastAsia="Times New Roman" w:hAnsi="Palatino Linotype" w:cs="Arial"/>
      <w:b/>
      <w:sz w:val="21"/>
      <w:szCs w:val="24"/>
      <w:shd w:val="pct20" w:color="auto" w:fill="auto"/>
    </w:rPr>
  </w:style>
  <w:style w:type="character" w:styleId="Hyperlink">
    <w:name w:val="Hyperlink"/>
    <w:basedOn w:val="DefaultParagraphFont"/>
    <w:uiPriority w:val="99"/>
    <w:rPr>
      <w:color w:val="0000FF"/>
      <w:u w:val="single"/>
    </w:rPr>
  </w:style>
  <w:style w:type="character" w:customStyle="1" w:styleId="Heading3Char">
    <w:name w:val="Heading 3 Char"/>
    <w:basedOn w:val="DefaultParagraphFont"/>
    <w:link w:val="Heading3"/>
    <w:rPr>
      <w:rFonts w:ascii="Arial" w:eastAsia="Times New Roman" w:hAnsi="Arial" w:cs="Arial"/>
      <w:b/>
      <w:bCs/>
      <w:sz w:val="20"/>
      <w:szCs w:val="24"/>
    </w:rPr>
  </w:style>
  <w:style w:type="paragraph" w:styleId="BodyTextIndent">
    <w:name w:val="Body Text Indent"/>
    <w:basedOn w:val="Normal"/>
    <w:link w:val="BodyTextIndentChar"/>
    <w:pPr>
      <w:widowControl/>
      <w:autoSpaceDE/>
      <w:autoSpaceDN/>
      <w:adjustRightInd/>
      <w:spacing w:after="120"/>
      <w:ind w:left="360"/>
    </w:pPr>
    <w:rPr>
      <w:color w:val="auto"/>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4"/>
    </w:rPr>
  </w:style>
  <w:style w:type="paragraph" w:customStyle="1" w:styleId="NormalArial">
    <w:name w:val="Normal + Arial"/>
    <w:basedOn w:val="Normal"/>
    <w:pPr>
      <w:widowControl/>
      <w:suppressAutoHyphens/>
      <w:autoSpaceDE/>
      <w:autoSpaceDN/>
      <w:adjustRightInd/>
      <w:spacing w:line="280" w:lineRule="atLeast"/>
    </w:pPr>
    <w:rPr>
      <w:color w:val="auto"/>
      <w:lang w:eastAsia="ar-SA"/>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Pr>
      <w:rFonts w:ascii="Cambria" w:eastAsia="SimSun" w:hAnsi="Cambria" w:cs="Mangal"/>
      <w:b/>
      <w:bCs/>
      <w:color w:val="365F91"/>
      <w:sz w:val="28"/>
      <w:szCs w:val="28"/>
    </w:rPr>
  </w:style>
  <w:style w:type="paragraph" w:customStyle="1" w:styleId="NormalBefore5pt">
    <w:name w:val="Normal + Before:  5 pt"/>
    <w:basedOn w:val="Normal"/>
    <w:pPr>
      <w:widowControl/>
      <w:autoSpaceDE/>
      <w:autoSpaceDN/>
      <w:adjustRightInd/>
    </w:pPr>
    <w:rPr>
      <w:color w:val="auto"/>
      <w:spacing w:val="-3"/>
    </w:rPr>
  </w:style>
  <w:style w:type="paragraph" w:customStyle="1" w:styleId="ListParagraph1">
    <w:name w:val="List Paragraph1"/>
    <w:basedOn w:val="Normal"/>
    <w:uiPriority w:val="7"/>
    <w:qFormat/>
    <w:pPr>
      <w:widowControl/>
      <w:suppressAutoHyphens/>
      <w:autoSpaceDE/>
      <w:autoSpaceDN/>
      <w:adjustRightInd/>
      <w:spacing w:after="200" w:line="276" w:lineRule="auto"/>
      <w:ind w:left="720"/>
    </w:pPr>
    <w:rPr>
      <w:rFonts w:ascii="Calibri" w:eastAsia="Calibri" w:hAnsi="Calibri" w:cs="Calibri"/>
      <w:color w:val="auto"/>
      <w:kern w:val="1"/>
      <w:sz w:val="22"/>
      <w:szCs w:val="22"/>
      <w:lang w:eastAsia="ar-SA"/>
    </w:rPr>
  </w:style>
  <w:style w:type="paragraph" w:customStyle="1" w:styleId="experience-companyname">
    <w:name w:val="experience - company name"/>
    <w:basedOn w:val="Normal"/>
    <w:uiPriority w:val="7"/>
    <w:pPr>
      <w:keepNext/>
      <w:widowControl/>
      <w:suppressAutoHyphens/>
      <w:autoSpaceDE/>
      <w:autoSpaceDN/>
      <w:adjustRightInd/>
      <w:spacing w:after="160" w:line="259" w:lineRule="auto"/>
      <w:jc w:val="both"/>
    </w:pPr>
    <w:rPr>
      <w:rFonts w:ascii="Palatino" w:hAnsi="Palatino" w:cs="Palatino"/>
      <w:b/>
      <w:smallCaps/>
      <w:color w:val="auto"/>
      <w:kern w:val="1"/>
      <w:szCs w:val="20"/>
      <w:lang w:val="en-GB" w:eastAsia="ar-SA"/>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Investment_manag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reshsah1988@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nited_States" TargetMode="External"/><Relationship Id="rId5" Type="http://schemas.openxmlformats.org/officeDocument/2006/relationships/footnotes" Target="footnotes.xml"/><Relationship Id="rId10" Type="http://schemas.openxmlformats.org/officeDocument/2006/relationships/hyperlink" Target="https://en.wikipedia.org/wiki/Institutional_customers" TargetMode="External"/><Relationship Id="rId4" Type="http://schemas.openxmlformats.org/officeDocument/2006/relationships/webSettings" Target="webSettings.xml"/><Relationship Id="rId9" Type="http://schemas.openxmlformats.org/officeDocument/2006/relationships/hyperlink" Target="https://en.wikipedia.org/wiki/Retai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2208</Words>
  <Characters>12592</Characters>
  <Application>Microsoft Office Word</Application>
  <DocSecurity>0</DocSecurity>
  <Lines>104</Lines>
  <Paragraphs>29</Paragraphs>
  <ScaleCrop>false</ScaleCrop>
  <Company>Cognizant Technology Solutions</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Cognizant</dc:creator>
  <cp:lastModifiedBy>Renu Sharma</cp:lastModifiedBy>
  <cp:revision>2</cp:revision>
  <dcterms:created xsi:type="dcterms:W3CDTF">2021-12-15T04:46:00Z</dcterms:created>
  <dcterms:modified xsi:type="dcterms:W3CDTF">2021-12-15T04:46:00Z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5d1bf6b9f1fc49f2987e01be75281fa4</vt:lpwstr>
  </property>
</Properties>
</file>